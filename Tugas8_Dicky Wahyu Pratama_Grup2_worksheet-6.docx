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72E9E864" w:rsidR="00953508" w:rsidRDefault="000A677A">
      <w:r>
        <w:t>Nama</w:t>
      </w:r>
      <w:r>
        <w:tab/>
        <w:t>:</w:t>
      </w:r>
      <w:r w:rsidR="007D644C">
        <w:t xml:space="preserve"> Dicky Wahyu Pratama_Grup2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Jenis </w:t>
      </w:r>
      <w:proofErr w:type="spellStart"/>
      <w:r>
        <w:t>Produk</w:t>
      </w:r>
      <w:proofErr w:type="spellEnd"/>
      <w:r>
        <w:t xml:space="preserve"> ID dan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INT )</w:t>
      </w:r>
      <w:proofErr w:type="gramEnd"/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disini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 xml:space="preserve">MariaDB [dbpos1]&gt; CREATE FUNCTION </w:t>
      </w:r>
      <w:proofErr w:type="spellStart"/>
      <w:proofErr w:type="gramStart"/>
      <w:r>
        <w:t>umur</w:t>
      </w:r>
      <w:proofErr w:type="spellEnd"/>
      <w:r>
        <w:t>(</w:t>
      </w:r>
      <w:proofErr w:type="spellStart"/>
      <w:proofErr w:type="gramEnd"/>
      <w:r>
        <w:t>tgl_lahir</w:t>
      </w:r>
      <w:proofErr w:type="spellEnd"/>
      <w:r>
        <w:t xml:space="preserve">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77777777" w:rsidR="00894B6F" w:rsidRDefault="00894B6F" w:rsidP="00894B6F">
      <w:pPr>
        <w:spacing w:line="360" w:lineRule="auto"/>
        <w:ind w:left="720"/>
      </w:pPr>
      <w:r>
        <w:t xml:space="preserve">    -&gt; DECLARE </w:t>
      </w:r>
      <w:proofErr w:type="spellStart"/>
      <w:r>
        <w:t>umur</w:t>
      </w:r>
      <w:proofErr w:type="spellEnd"/>
      <w:r>
        <w:t xml:space="preserve">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 xml:space="preserve">SET </w:t>
      </w:r>
      <w:proofErr w:type="spellStart"/>
      <w:r w:rsidRPr="00894B6F">
        <w:t>umur</w:t>
      </w:r>
      <w:proofErr w:type="spellEnd"/>
      <w:r w:rsidRPr="00894B6F">
        <w:t xml:space="preserve"> = YEAR(</w:t>
      </w:r>
      <w:proofErr w:type="gramStart"/>
      <w:r w:rsidRPr="00894B6F">
        <w:t>CURDATE(</w:t>
      </w:r>
      <w:proofErr w:type="gramEnd"/>
      <w:r w:rsidRPr="00894B6F">
        <w:t>)) - YEAR(</w:t>
      </w:r>
      <w:proofErr w:type="spellStart"/>
      <w:r w:rsidRPr="00894B6F">
        <w:t>tgl_lahir</w:t>
      </w:r>
      <w:proofErr w:type="spellEnd"/>
      <w:r w:rsidRPr="00894B6F">
        <w:t>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</w:t>
      </w:r>
      <w:proofErr w:type="spellStart"/>
      <w:r>
        <w:t>umur</w:t>
      </w:r>
      <w:proofErr w:type="spellEnd"/>
      <w:r>
        <w:t>;</w:t>
      </w:r>
    </w:p>
    <w:p w14:paraId="018DBE7D" w14:textId="77777777" w:rsidR="00894B6F" w:rsidRDefault="00894B6F" w:rsidP="00894B6F">
      <w:pPr>
        <w:spacing w:line="360" w:lineRule="auto"/>
        <w:ind w:left="720"/>
      </w:pPr>
      <w:r>
        <w:t xml:space="preserve">    -&gt; END 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 xml:space="preserve">MariaDB [dbpos1]&gt; SELECT </w:t>
      </w:r>
      <w:proofErr w:type="spellStart"/>
      <w:r w:rsidRPr="00DF793B">
        <w:t>nama</w:t>
      </w:r>
      <w:proofErr w:type="spellEnd"/>
      <w:r w:rsidRPr="00DF793B">
        <w:t xml:space="preserve">, </w:t>
      </w:r>
      <w:proofErr w:type="spellStart"/>
      <w:r w:rsidRPr="00DF793B">
        <w:t>umur</w:t>
      </w:r>
      <w:proofErr w:type="spellEnd"/>
      <w:r w:rsidRPr="00DF793B">
        <w:t>(</w:t>
      </w:r>
      <w:proofErr w:type="spellStart"/>
      <w:r w:rsidRPr="00DF793B">
        <w:t>tgl_lahir</w:t>
      </w:r>
      <w:proofErr w:type="spellEnd"/>
      <w:r w:rsidRPr="00DF793B">
        <w:t xml:space="preserve">) AS </w:t>
      </w:r>
      <w:proofErr w:type="spellStart"/>
      <w:r w:rsidRPr="00DF793B">
        <w:t>umur</w:t>
      </w:r>
      <w:proofErr w:type="spellEnd"/>
      <w:r w:rsidRPr="00DF793B">
        <w:t xml:space="preserve"> FROM </w:t>
      </w:r>
      <w:proofErr w:type="spellStart"/>
      <w:r w:rsidRPr="00DF793B">
        <w:t>pelanggan</w:t>
      </w:r>
      <w:proofErr w:type="spellEnd"/>
      <w:r w:rsidRPr="00DF793B">
        <w:t>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</w:t>
      </w:r>
      <w:proofErr w:type="gramStart"/>
      <w:r>
        <w:t>rb :</w:t>
      </w:r>
      <w:proofErr w:type="gramEnd"/>
      <w:r>
        <w:t xml:space="preserve">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sedang</w:t>
      </w:r>
      <w:proofErr w:type="spellEnd"/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sangat mahal</w:t>
      </w:r>
    </w:p>
    <w:p w14:paraId="00000013" w14:textId="15F9F950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4CCDA044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>DELIMITER $$</w:t>
      </w:r>
    </w:p>
    <w:p w14:paraId="078A3423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>MariaDB [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koperasi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]&gt; CREATE FUNCTION 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kategori_</w:t>
      </w:r>
      <w:proofErr w:type="gramStart"/>
      <w:r w:rsidRPr="00E647F4">
        <w:rPr>
          <w:rFonts w:ascii="Courier New" w:eastAsia="Courier New" w:hAnsi="Courier New" w:cs="Courier New"/>
          <w:iCs/>
          <w:color w:val="000000" w:themeColor="text1"/>
        </w:rPr>
        <w:t>harga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>(</w:t>
      </w:r>
      <w:proofErr w:type="spellStart"/>
      <w:proofErr w:type="gramEnd"/>
      <w:r w:rsidRPr="00E647F4">
        <w:rPr>
          <w:rFonts w:ascii="Courier New" w:eastAsia="Courier New" w:hAnsi="Courier New" w:cs="Courier New"/>
          <w:iCs/>
          <w:color w:val="000000" w:themeColor="text1"/>
        </w:rPr>
        <w:t>harga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DOUBLE)</w:t>
      </w:r>
    </w:p>
    <w:p w14:paraId="5BFED79D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   -&gt; RETURNS </w:t>
      </w:r>
      <w:proofErr w:type="gramStart"/>
      <w:r w:rsidRPr="00E647F4">
        <w:rPr>
          <w:rFonts w:ascii="Courier New" w:eastAsia="Courier New" w:hAnsi="Courier New" w:cs="Courier New"/>
          <w:iCs/>
          <w:color w:val="000000" w:themeColor="text1"/>
        </w:rPr>
        <w:t>VARCHAR(</w:t>
      </w:r>
      <w:proofErr w:type="gramEnd"/>
      <w:r w:rsidRPr="00E647F4">
        <w:rPr>
          <w:rFonts w:ascii="Courier New" w:eastAsia="Courier New" w:hAnsi="Courier New" w:cs="Courier New"/>
          <w:iCs/>
          <w:color w:val="000000" w:themeColor="text1"/>
        </w:rPr>
        <w:t>20)</w:t>
      </w:r>
    </w:p>
    <w:p w14:paraId="5AA28504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   -&gt; DETERMINISTIC</w:t>
      </w:r>
    </w:p>
    <w:p w14:paraId="27D5C245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   -&gt; BEGIN</w:t>
      </w:r>
    </w:p>
    <w:p w14:paraId="4E8AA669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   -&gt; DECLARE 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kategori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</w:t>
      </w:r>
      <w:proofErr w:type="gramStart"/>
      <w:r w:rsidRPr="00E647F4">
        <w:rPr>
          <w:rFonts w:ascii="Courier New" w:eastAsia="Courier New" w:hAnsi="Courier New" w:cs="Courier New"/>
          <w:iCs/>
          <w:color w:val="000000" w:themeColor="text1"/>
        </w:rPr>
        <w:t>VARCHAR(</w:t>
      </w:r>
      <w:proofErr w:type="gramEnd"/>
      <w:r w:rsidRPr="00E647F4">
        <w:rPr>
          <w:rFonts w:ascii="Courier New" w:eastAsia="Courier New" w:hAnsi="Courier New" w:cs="Courier New"/>
          <w:iCs/>
          <w:color w:val="000000" w:themeColor="text1"/>
        </w:rPr>
        <w:t>20);</w:t>
      </w:r>
    </w:p>
    <w:p w14:paraId="381EDFB7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   -&gt; IF 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harga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&lt;= 500000 THEN</w:t>
      </w:r>
    </w:p>
    <w:p w14:paraId="13793398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   -&gt; SET 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kategori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= '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murah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>';</w:t>
      </w:r>
    </w:p>
    <w:p w14:paraId="2BBD05F8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   -&gt; ELSEIF 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harga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&gt; 500000 AND 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harga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&lt;= 3000000 THEN</w:t>
      </w:r>
    </w:p>
    <w:p w14:paraId="0D9AB3F8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   -&gt; SET 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kategori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= '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sedang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>';</w:t>
      </w:r>
    </w:p>
    <w:p w14:paraId="02F6DF67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   -</w:t>
      </w:r>
      <w:proofErr w:type="gramStart"/>
      <w:r w:rsidRPr="00E647F4">
        <w:rPr>
          <w:rFonts w:ascii="Courier New" w:eastAsia="Courier New" w:hAnsi="Courier New" w:cs="Courier New"/>
          <w:iCs/>
          <w:color w:val="000000" w:themeColor="text1"/>
        </w:rPr>
        <w:t>&gt;  ELSEIF</w:t>
      </w:r>
      <w:proofErr w:type="gramEnd"/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harga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&gt; 3000000 AND 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harga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&lt;= 10000000 THEN</w:t>
      </w:r>
    </w:p>
    <w:p w14:paraId="53E52FA2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   -</w:t>
      </w:r>
      <w:proofErr w:type="gramStart"/>
      <w:r w:rsidRPr="00E647F4">
        <w:rPr>
          <w:rFonts w:ascii="Courier New" w:eastAsia="Courier New" w:hAnsi="Courier New" w:cs="Courier New"/>
          <w:iCs/>
          <w:color w:val="000000" w:themeColor="text1"/>
        </w:rPr>
        <w:t>&gt;  SET</w:t>
      </w:r>
      <w:proofErr w:type="gramEnd"/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kategori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= 'mahal';</w:t>
      </w:r>
    </w:p>
    <w:p w14:paraId="1A61430E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   -&gt; ELSE</w:t>
      </w:r>
    </w:p>
    <w:p w14:paraId="20563B77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   -&gt; SET 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kategori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= 'sangat mahal';</w:t>
      </w:r>
    </w:p>
    <w:p w14:paraId="273413BB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   -&gt; END IF;</w:t>
      </w:r>
    </w:p>
    <w:p w14:paraId="13E5BC10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   -&gt; RETURN 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kategori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>;</w:t>
      </w:r>
    </w:p>
    <w:p w14:paraId="6F6C5E18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   -&gt; END $$</w:t>
      </w:r>
    </w:p>
    <w:p w14:paraId="2B62A5F9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proofErr w:type="gramStart"/>
      <w:r w:rsidRPr="00E647F4">
        <w:rPr>
          <w:rFonts w:ascii="Courier New" w:eastAsia="Courier New" w:hAnsi="Courier New" w:cs="Courier New"/>
          <w:iCs/>
          <w:color w:val="000000" w:themeColor="text1"/>
        </w:rPr>
        <w:t>DELIMINITER ;</w:t>
      </w:r>
      <w:proofErr w:type="gramEnd"/>
    </w:p>
    <w:p w14:paraId="028600A0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SELECT 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kategori_</w:t>
      </w:r>
      <w:proofErr w:type="gramStart"/>
      <w:r w:rsidRPr="00E647F4">
        <w:rPr>
          <w:rFonts w:ascii="Courier New" w:eastAsia="Courier New" w:hAnsi="Courier New" w:cs="Courier New"/>
          <w:iCs/>
          <w:color w:val="000000" w:themeColor="text1"/>
        </w:rPr>
        <w:t>harga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>(</w:t>
      </w:r>
      <w:proofErr w:type="gramEnd"/>
      <w:r w:rsidRPr="00E647F4">
        <w:rPr>
          <w:rFonts w:ascii="Courier New" w:eastAsia="Courier New" w:hAnsi="Courier New" w:cs="Courier New"/>
          <w:iCs/>
          <w:color w:val="000000" w:themeColor="text1"/>
        </w:rPr>
        <w:t>2500000);</w:t>
      </w:r>
    </w:p>
    <w:p w14:paraId="69D2B252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>+-------------------------+</w:t>
      </w:r>
    </w:p>
    <w:p w14:paraId="530FD679" w14:textId="10A3FC9B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| 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kategori_</w:t>
      </w:r>
      <w:proofErr w:type="gramStart"/>
      <w:r w:rsidRPr="00E647F4">
        <w:rPr>
          <w:rFonts w:ascii="Courier New" w:eastAsia="Courier New" w:hAnsi="Courier New" w:cs="Courier New"/>
          <w:iCs/>
          <w:color w:val="000000" w:themeColor="text1"/>
        </w:rPr>
        <w:t>harga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>(</w:t>
      </w:r>
      <w:proofErr w:type="gramEnd"/>
      <w:r w:rsidRPr="00E647F4">
        <w:rPr>
          <w:rFonts w:ascii="Courier New" w:eastAsia="Courier New" w:hAnsi="Courier New" w:cs="Courier New"/>
          <w:iCs/>
          <w:color w:val="000000" w:themeColor="text1"/>
        </w:rPr>
        <w:t>2500000) |</w:t>
      </w:r>
    </w:p>
    <w:p w14:paraId="21A3B2E8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>+-------------------------+</w:t>
      </w:r>
    </w:p>
    <w:p w14:paraId="201324AE" w14:textId="77777777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| </w:t>
      </w:r>
      <w:proofErr w:type="spellStart"/>
      <w:r w:rsidRPr="00E647F4">
        <w:rPr>
          <w:rFonts w:ascii="Courier New" w:eastAsia="Courier New" w:hAnsi="Courier New" w:cs="Courier New"/>
          <w:iCs/>
          <w:color w:val="000000" w:themeColor="text1"/>
        </w:rPr>
        <w:t>sedang</w:t>
      </w:r>
      <w:proofErr w:type="spellEnd"/>
      <w:r w:rsidRPr="00E647F4">
        <w:rPr>
          <w:rFonts w:ascii="Courier New" w:eastAsia="Courier New" w:hAnsi="Courier New" w:cs="Courier New"/>
          <w:iCs/>
          <w:color w:val="000000" w:themeColor="text1"/>
        </w:rPr>
        <w:t xml:space="preserve">                  |</w:t>
      </w:r>
    </w:p>
    <w:p w14:paraId="5A6408BB" w14:textId="1972FC1B" w:rsidR="00E647F4" w:rsidRPr="00E647F4" w:rsidRDefault="00E647F4" w:rsidP="001422C8">
      <w:pPr>
        <w:pBdr>
          <w:bottom w:val="single" w:sz="6" w:space="1" w:color="auto"/>
        </w:pBdr>
        <w:spacing w:line="360" w:lineRule="auto"/>
        <w:ind w:left="709"/>
        <w:rPr>
          <w:rFonts w:ascii="Courier New" w:eastAsia="Courier New" w:hAnsi="Courier New" w:cs="Courier New"/>
          <w:iCs/>
          <w:color w:val="000000" w:themeColor="text1"/>
        </w:rPr>
      </w:pPr>
      <w:r w:rsidRPr="00E647F4">
        <w:rPr>
          <w:rFonts w:ascii="Courier New" w:eastAsia="Courier New" w:hAnsi="Courier New" w:cs="Courier New"/>
          <w:iCs/>
          <w:color w:val="000000" w:themeColor="text1"/>
        </w:rPr>
        <w:t>+-------------------------+</w:t>
      </w:r>
    </w:p>
    <w:p w14:paraId="0C87B8C8" w14:textId="77777777" w:rsidR="001422C8" w:rsidRDefault="001422C8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</w:pPr>
    </w:p>
    <w:p w14:paraId="22D7C320" w14:textId="77777777" w:rsidR="001422C8" w:rsidRDefault="001422C8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</w:pPr>
    </w:p>
    <w:p w14:paraId="31DE1DC9" w14:textId="4DC893B7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lastRenderedPageBreak/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  <w:proofErr w:type="gramEnd"/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proofErr w:type="spellEnd"/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1.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Pelanggan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memesan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*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kolom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ALTER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ADD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varchar(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2.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Dilanjutkan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dengan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proses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di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CREATE TRIGGER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cek_pembayaran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BEFORE INSERT ON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SUM(</w:t>
      </w:r>
      <w:proofErr w:type="spellStart"/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)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total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id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4. Jika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sudah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maka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status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berubah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menjadi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lunas</w:t>
      </w:r>
      <w:proofErr w:type="spellEnd"/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IF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+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&gt;=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SET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  <w:proofErr w:type="gramEnd"/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data pada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tabel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INSERT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no_kuitansi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tanggal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ke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7777777" w:rsidR="00437F6D" w:rsidRPr="007D644C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. Stok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berkurang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>.</w:t>
      </w:r>
    </w:p>
    <w:p w14:paraId="70E44348" w14:textId="77777777" w:rsidR="001422C8" w:rsidRPr="001422C8" w:rsidRDefault="001422C8" w:rsidP="001422C8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DELIMITER $$</w:t>
      </w:r>
    </w:p>
    <w:p w14:paraId="7FF614FE" w14:textId="77777777" w:rsidR="001422C8" w:rsidRPr="001422C8" w:rsidRDefault="001422C8" w:rsidP="001422C8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MariaDB [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koperasi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]&gt; CREATE PROCEDURE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kurangi_</w:t>
      </w:r>
      <w:proofErr w:type="gram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stok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</w:p>
    <w:p w14:paraId="1E904D96" w14:textId="77777777" w:rsidR="001422C8" w:rsidRPr="001422C8" w:rsidRDefault="001422C8" w:rsidP="001422C8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   -&gt; IN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produk_id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INT,</w:t>
      </w:r>
    </w:p>
    <w:p w14:paraId="20FD29F8" w14:textId="77777777" w:rsidR="001422C8" w:rsidRPr="001422C8" w:rsidRDefault="001422C8" w:rsidP="001422C8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   -&gt; IN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jumlah_pesanan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INT)</w:t>
      </w:r>
    </w:p>
    <w:p w14:paraId="2B3FC498" w14:textId="77777777" w:rsidR="001422C8" w:rsidRPr="001422C8" w:rsidRDefault="001422C8" w:rsidP="001422C8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   -&gt; BEGIN</w:t>
      </w:r>
    </w:p>
    <w:p w14:paraId="4865C938" w14:textId="77777777" w:rsidR="001422C8" w:rsidRPr="001422C8" w:rsidRDefault="001422C8" w:rsidP="001422C8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   -&gt; DECLARE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stok_produk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INT;</w:t>
      </w:r>
    </w:p>
    <w:p w14:paraId="03E5468F" w14:textId="77777777" w:rsidR="001422C8" w:rsidRPr="001422C8" w:rsidRDefault="001422C8" w:rsidP="001422C8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   -&gt; SELECT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stok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INTO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stok_produk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FROM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produk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WHERE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produk_id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=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produk_id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14:paraId="0DD08DEE" w14:textId="77777777" w:rsidR="001422C8" w:rsidRPr="001422C8" w:rsidRDefault="001422C8" w:rsidP="001422C8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   -&gt; IF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stok_produk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&gt;=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jumlah_pesanan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THEN</w:t>
      </w:r>
    </w:p>
    <w:p w14:paraId="14E19CDC" w14:textId="77777777" w:rsidR="001422C8" w:rsidRPr="001422C8" w:rsidRDefault="001422C8" w:rsidP="001422C8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   -&gt; UPDATE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produk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SET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stok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=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stok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-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jumlah_pesanan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WHERE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produk_id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=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produk_id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14:paraId="2E4B5CA5" w14:textId="77777777" w:rsidR="001422C8" w:rsidRPr="001422C8" w:rsidRDefault="001422C8" w:rsidP="001422C8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   -&gt; ELSE</w:t>
      </w:r>
    </w:p>
    <w:p w14:paraId="1C2DECAD" w14:textId="77777777" w:rsidR="001422C8" w:rsidRPr="001422C8" w:rsidRDefault="001422C8" w:rsidP="001422C8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   -&gt; SIGNAL SQLSTATE '45000'</w:t>
      </w:r>
    </w:p>
    <w:p w14:paraId="28DD6E4F" w14:textId="77777777" w:rsidR="001422C8" w:rsidRPr="001422C8" w:rsidRDefault="001422C8" w:rsidP="001422C8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   -&gt; SET MESSAGE_TEXT = 'Stok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tidak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mencukupi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';</w:t>
      </w:r>
    </w:p>
    <w:p w14:paraId="51DD8EC9" w14:textId="77777777" w:rsidR="001422C8" w:rsidRPr="001422C8" w:rsidRDefault="001422C8" w:rsidP="001422C8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   -&gt; END IF;</w:t>
      </w:r>
    </w:p>
    <w:p w14:paraId="3BBB96CD" w14:textId="77777777" w:rsidR="001422C8" w:rsidRPr="001422C8" w:rsidRDefault="001422C8" w:rsidP="001422C8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    -&gt; END $$</w:t>
      </w:r>
    </w:p>
    <w:p w14:paraId="693509F3" w14:textId="269511E3" w:rsidR="007D644C" w:rsidRPr="001422C8" w:rsidRDefault="001422C8" w:rsidP="001422C8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 xml:space="preserve">CALL </w:t>
      </w:r>
      <w:proofErr w:type="spell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kurangi_</w:t>
      </w:r>
      <w:proofErr w:type="gramStart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stok</w:t>
      </w:r>
      <w:proofErr w:type="spell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1422C8">
        <w:rPr>
          <w:rFonts w:ascii="Courier New" w:hAnsi="Courier New" w:cs="Courier New"/>
          <w:color w:val="000000" w:themeColor="text1"/>
          <w:sz w:val="22"/>
          <w:szCs w:val="22"/>
        </w:rPr>
        <w:t>1, 10);</w:t>
      </w: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transaksi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</w:t>
      </w:r>
      <w:proofErr w:type="spellStart"/>
      <w:r w:rsidRPr="00A746E8">
        <w:rPr>
          <w:rFonts w:asciiTheme="minorHAnsi" w:hAnsiTheme="minorHAnsi" w:cstheme="minorHAnsi"/>
        </w:rPr>
        <w:t>ini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aktif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setelah</w:t>
      </w:r>
      <w:proofErr w:type="spellEnd"/>
      <w:r w:rsidRPr="00A746E8">
        <w:rPr>
          <w:rFonts w:asciiTheme="minorHAnsi" w:hAnsiTheme="minorHAnsi" w:cstheme="minorHAnsi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b/>
        </w:rPr>
        <w:t>after_pesanan_items_insert</w:t>
      </w:r>
      <w:proofErr w:type="spellEnd"/>
      <w:r w:rsidRPr="00A746E8">
        <w:rPr>
          <w:rFonts w:asciiTheme="minorHAnsi" w:hAnsiTheme="minorHAnsi" w:cstheme="minorHAnsi"/>
        </w:rPr>
        <w:t xml:space="preserve"> (trigger pada </w:t>
      </w:r>
      <w:proofErr w:type="spellStart"/>
      <w:r w:rsidRPr="00A746E8">
        <w:rPr>
          <w:rFonts w:asciiTheme="minorHAnsi" w:hAnsiTheme="minorHAnsi" w:cstheme="minorHAnsi"/>
        </w:rPr>
        <w:t>contoh</w:t>
      </w:r>
      <w:proofErr w:type="spellEnd"/>
      <w:r w:rsidRPr="00A746E8">
        <w:rPr>
          <w:rFonts w:asciiTheme="minorHAnsi" w:hAnsiTheme="minorHAnsi" w:cstheme="minorHAnsi"/>
        </w:rPr>
        <w:t xml:space="preserve"> 3).</w:t>
      </w:r>
    </w:p>
    <w:p w14:paraId="00000014" w14:textId="3BFB2181" w:rsidR="00953508" w:rsidRDefault="00F47418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</w:p>
    <w:p w14:paraId="6EEF3FE1" w14:textId="77777777" w:rsidR="009D08FE" w:rsidRPr="009D08FE" w:rsidRDefault="009D08FE" w:rsidP="009D08FE">
      <w:pPr>
        <w:ind w:left="709"/>
        <w:rPr>
          <w:rFonts w:ascii="Courier New" w:eastAsia="Courier New" w:hAnsi="Courier New" w:cs="Courier New"/>
        </w:rPr>
      </w:pPr>
      <w:r w:rsidRPr="009D08FE">
        <w:rPr>
          <w:rFonts w:ascii="Courier New" w:eastAsia="Courier New" w:hAnsi="Courier New" w:cs="Courier New"/>
        </w:rPr>
        <w:t>delimiter $$</w:t>
      </w:r>
    </w:p>
    <w:p w14:paraId="6B727A45" w14:textId="77777777" w:rsidR="009D08FE" w:rsidRPr="009D08FE" w:rsidRDefault="009D08FE" w:rsidP="009D08FE">
      <w:pPr>
        <w:ind w:left="709"/>
        <w:rPr>
          <w:rFonts w:ascii="Courier New" w:eastAsia="Courier New" w:hAnsi="Courier New" w:cs="Courier New"/>
        </w:rPr>
      </w:pPr>
      <w:r w:rsidRPr="009D08FE">
        <w:rPr>
          <w:rFonts w:ascii="Courier New" w:eastAsia="Courier New" w:hAnsi="Courier New" w:cs="Courier New"/>
        </w:rPr>
        <w:t>MariaDB [</w:t>
      </w:r>
      <w:proofErr w:type="spellStart"/>
      <w:r w:rsidRPr="009D08FE">
        <w:rPr>
          <w:rFonts w:ascii="Courier New" w:eastAsia="Courier New" w:hAnsi="Courier New" w:cs="Courier New"/>
        </w:rPr>
        <w:t>koperasi</w:t>
      </w:r>
      <w:proofErr w:type="spellEnd"/>
      <w:r w:rsidRPr="009D08FE">
        <w:rPr>
          <w:rFonts w:ascii="Courier New" w:eastAsia="Courier New" w:hAnsi="Courier New" w:cs="Courier New"/>
        </w:rPr>
        <w:t xml:space="preserve">]&gt; CREATE TRIGGER </w:t>
      </w:r>
      <w:proofErr w:type="spellStart"/>
      <w:r w:rsidRPr="009D08FE">
        <w:rPr>
          <w:rFonts w:ascii="Courier New" w:eastAsia="Courier New" w:hAnsi="Courier New" w:cs="Courier New"/>
        </w:rPr>
        <w:t>trig_kurangi_stok</w:t>
      </w:r>
      <w:proofErr w:type="spellEnd"/>
      <w:r w:rsidRPr="009D08FE">
        <w:rPr>
          <w:rFonts w:ascii="Courier New" w:eastAsia="Courier New" w:hAnsi="Courier New" w:cs="Courier New"/>
        </w:rPr>
        <w:t xml:space="preserve"> BEFORE INSERT ON </w:t>
      </w:r>
      <w:proofErr w:type="spellStart"/>
      <w:r w:rsidRPr="009D08FE">
        <w:rPr>
          <w:rFonts w:ascii="Courier New" w:eastAsia="Courier New" w:hAnsi="Courier New" w:cs="Courier New"/>
        </w:rPr>
        <w:t>pesanan_items</w:t>
      </w:r>
      <w:proofErr w:type="spellEnd"/>
    </w:p>
    <w:p w14:paraId="21C999B0" w14:textId="77777777" w:rsidR="009D08FE" w:rsidRPr="009D08FE" w:rsidRDefault="009D08FE" w:rsidP="009D08FE">
      <w:pPr>
        <w:ind w:left="709"/>
        <w:rPr>
          <w:rFonts w:ascii="Courier New" w:eastAsia="Courier New" w:hAnsi="Courier New" w:cs="Courier New"/>
        </w:rPr>
      </w:pPr>
      <w:r w:rsidRPr="009D08FE">
        <w:rPr>
          <w:rFonts w:ascii="Courier New" w:eastAsia="Courier New" w:hAnsi="Courier New" w:cs="Courier New"/>
        </w:rPr>
        <w:t xml:space="preserve">    -&gt; FOR EACH ROW</w:t>
      </w:r>
    </w:p>
    <w:p w14:paraId="4E19A8B6" w14:textId="77777777" w:rsidR="009D08FE" w:rsidRPr="009D08FE" w:rsidRDefault="009D08FE" w:rsidP="009D08FE">
      <w:pPr>
        <w:ind w:left="709"/>
        <w:rPr>
          <w:rFonts w:ascii="Courier New" w:eastAsia="Courier New" w:hAnsi="Courier New" w:cs="Courier New"/>
        </w:rPr>
      </w:pPr>
      <w:r w:rsidRPr="009D08FE">
        <w:rPr>
          <w:rFonts w:ascii="Courier New" w:eastAsia="Courier New" w:hAnsi="Courier New" w:cs="Courier New"/>
        </w:rPr>
        <w:t xml:space="preserve">    -&gt; BEGIN</w:t>
      </w:r>
    </w:p>
    <w:p w14:paraId="496A3BA9" w14:textId="77777777" w:rsidR="009D08FE" w:rsidRPr="009D08FE" w:rsidRDefault="009D08FE" w:rsidP="009D08FE">
      <w:pPr>
        <w:ind w:left="709"/>
        <w:rPr>
          <w:rFonts w:ascii="Courier New" w:eastAsia="Courier New" w:hAnsi="Courier New" w:cs="Courier New"/>
        </w:rPr>
      </w:pPr>
      <w:r w:rsidRPr="009D08FE">
        <w:rPr>
          <w:rFonts w:ascii="Courier New" w:eastAsia="Courier New" w:hAnsi="Courier New" w:cs="Courier New"/>
        </w:rPr>
        <w:t xml:space="preserve">    -&gt; DECLARE </w:t>
      </w:r>
      <w:proofErr w:type="spellStart"/>
      <w:r w:rsidRPr="009D08FE">
        <w:rPr>
          <w:rFonts w:ascii="Courier New" w:eastAsia="Courier New" w:hAnsi="Courier New" w:cs="Courier New"/>
        </w:rPr>
        <w:t>jumlah_pesanan</w:t>
      </w:r>
      <w:proofErr w:type="spellEnd"/>
      <w:r w:rsidRPr="009D08FE">
        <w:rPr>
          <w:rFonts w:ascii="Courier New" w:eastAsia="Courier New" w:hAnsi="Courier New" w:cs="Courier New"/>
        </w:rPr>
        <w:t xml:space="preserve"> INT;</w:t>
      </w:r>
    </w:p>
    <w:p w14:paraId="0B7FB1AB" w14:textId="77777777" w:rsidR="009D08FE" w:rsidRPr="009D08FE" w:rsidRDefault="009D08FE" w:rsidP="009D08FE">
      <w:pPr>
        <w:ind w:left="709"/>
        <w:rPr>
          <w:rFonts w:ascii="Courier New" w:eastAsia="Courier New" w:hAnsi="Courier New" w:cs="Courier New"/>
        </w:rPr>
      </w:pPr>
      <w:r w:rsidRPr="009D08FE">
        <w:rPr>
          <w:rFonts w:ascii="Courier New" w:eastAsia="Courier New" w:hAnsi="Courier New" w:cs="Courier New"/>
        </w:rPr>
        <w:t xml:space="preserve">    -&gt; DECLARE </w:t>
      </w:r>
      <w:proofErr w:type="spellStart"/>
      <w:r w:rsidRPr="009D08FE">
        <w:rPr>
          <w:rFonts w:ascii="Courier New" w:eastAsia="Courier New" w:hAnsi="Courier New" w:cs="Courier New"/>
        </w:rPr>
        <w:t>produk_id</w:t>
      </w:r>
      <w:proofErr w:type="spellEnd"/>
      <w:r w:rsidRPr="009D08FE">
        <w:rPr>
          <w:rFonts w:ascii="Courier New" w:eastAsia="Courier New" w:hAnsi="Courier New" w:cs="Courier New"/>
        </w:rPr>
        <w:t xml:space="preserve"> INT;</w:t>
      </w:r>
    </w:p>
    <w:p w14:paraId="3CCF967B" w14:textId="77777777" w:rsidR="009D08FE" w:rsidRPr="009D08FE" w:rsidRDefault="009D08FE" w:rsidP="009D08FE">
      <w:pPr>
        <w:ind w:left="709"/>
        <w:rPr>
          <w:rFonts w:ascii="Courier New" w:eastAsia="Courier New" w:hAnsi="Courier New" w:cs="Courier New"/>
        </w:rPr>
      </w:pPr>
      <w:r w:rsidRPr="009D08FE">
        <w:rPr>
          <w:rFonts w:ascii="Courier New" w:eastAsia="Courier New" w:hAnsi="Courier New" w:cs="Courier New"/>
        </w:rPr>
        <w:t xml:space="preserve">    -&gt; SET </w:t>
      </w:r>
      <w:proofErr w:type="spellStart"/>
      <w:r w:rsidRPr="009D08FE">
        <w:rPr>
          <w:rFonts w:ascii="Courier New" w:eastAsia="Courier New" w:hAnsi="Courier New" w:cs="Courier New"/>
        </w:rPr>
        <w:t>jumlah_pesanan</w:t>
      </w:r>
      <w:proofErr w:type="spellEnd"/>
      <w:r w:rsidRPr="009D08FE">
        <w:rPr>
          <w:rFonts w:ascii="Courier New" w:eastAsia="Courier New" w:hAnsi="Courier New" w:cs="Courier New"/>
        </w:rPr>
        <w:t xml:space="preserve"> = </w:t>
      </w:r>
      <w:proofErr w:type="spellStart"/>
      <w:r w:rsidRPr="009D08FE">
        <w:rPr>
          <w:rFonts w:ascii="Courier New" w:eastAsia="Courier New" w:hAnsi="Courier New" w:cs="Courier New"/>
        </w:rPr>
        <w:t>NEW.jumlah</w:t>
      </w:r>
      <w:proofErr w:type="spellEnd"/>
      <w:r w:rsidRPr="009D08FE">
        <w:rPr>
          <w:rFonts w:ascii="Courier New" w:eastAsia="Courier New" w:hAnsi="Courier New" w:cs="Courier New"/>
        </w:rPr>
        <w:t>;</w:t>
      </w:r>
    </w:p>
    <w:p w14:paraId="02CCD0B8" w14:textId="77777777" w:rsidR="009D08FE" w:rsidRPr="009D08FE" w:rsidRDefault="009D08FE" w:rsidP="009D08FE">
      <w:pPr>
        <w:ind w:left="709"/>
        <w:rPr>
          <w:rFonts w:ascii="Courier New" w:eastAsia="Courier New" w:hAnsi="Courier New" w:cs="Courier New"/>
        </w:rPr>
      </w:pPr>
      <w:r w:rsidRPr="009D08FE">
        <w:rPr>
          <w:rFonts w:ascii="Courier New" w:eastAsia="Courier New" w:hAnsi="Courier New" w:cs="Courier New"/>
        </w:rPr>
        <w:t xml:space="preserve">    -&gt; SET </w:t>
      </w:r>
      <w:proofErr w:type="spellStart"/>
      <w:r w:rsidRPr="009D08FE">
        <w:rPr>
          <w:rFonts w:ascii="Courier New" w:eastAsia="Courier New" w:hAnsi="Courier New" w:cs="Courier New"/>
        </w:rPr>
        <w:t>produk_id</w:t>
      </w:r>
      <w:proofErr w:type="spellEnd"/>
      <w:r w:rsidRPr="009D08FE">
        <w:rPr>
          <w:rFonts w:ascii="Courier New" w:eastAsia="Courier New" w:hAnsi="Courier New" w:cs="Courier New"/>
        </w:rPr>
        <w:t xml:space="preserve"> = </w:t>
      </w:r>
      <w:proofErr w:type="spellStart"/>
      <w:r w:rsidRPr="009D08FE">
        <w:rPr>
          <w:rFonts w:ascii="Courier New" w:eastAsia="Courier New" w:hAnsi="Courier New" w:cs="Courier New"/>
        </w:rPr>
        <w:t>NEW.produk_id</w:t>
      </w:r>
      <w:proofErr w:type="spellEnd"/>
      <w:r w:rsidRPr="009D08FE">
        <w:rPr>
          <w:rFonts w:ascii="Courier New" w:eastAsia="Courier New" w:hAnsi="Courier New" w:cs="Courier New"/>
        </w:rPr>
        <w:t>;</w:t>
      </w:r>
    </w:p>
    <w:p w14:paraId="066FC2C4" w14:textId="77777777" w:rsidR="009D08FE" w:rsidRPr="009D08FE" w:rsidRDefault="009D08FE" w:rsidP="009D08FE">
      <w:pPr>
        <w:ind w:left="709"/>
        <w:rPr>
          <w:rFonts w:ascii="Courier New" w:eastAsia="Courier New" w:hAnsi="Courier New" w:cs="Courier New"/>
        </w:rPr>
      </w:pPr>
      <w:r w:rsidRPr="009D08FE">
        <w:rPr>
          <w:rFonts w:ascii="Courier New" w:eastAsia="Courier New" w:hAnsi="Courier New" w:cs="Courier New"/>
        </w:rPr>
        <w:t xml:space="preserve">    -&gt; CALL </w:t>
      </w:r>
      <w:proofErr w:type="spellStart"/>
      <w:r w:rsidRPr="009D08FE">
        <w:rPr>
          <w:rFonts w:ascii="Courier New" w:eastAsia="Courier New" w:hAnsi="Courier New" w:cs="Courier New"/>
        </w:rPr>
        <w:t>kurangi_</w:t>
      </w:r>
      <w:proofErr w:type="gramStart"/>
      <w:r w:rsidRPr="009D08FE">
        <w:rPr>
          <w:rFonts w:ascii="Courier New" w:eastAsia="Courier New" w:hAnsi="Courier New" w:cs="Courier New"/>
        </w:rPr>
        <w:t>stok</w:t>
      </w:r>
      <w:proofErr w:type="spellEnd"/>
      <w:r w:rsidRPr="009D08FE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9D08FE">
        <w:rPr>
          <w:rFonts w:ascii="Courier New" w:eastAsia="Courier New" w:hAnsi="Courier New" w:cs="Courier New"/>
        </w:rPr>
        <w:t>produk_id</w:t>
      </w:r>
      <w:proofErr w:type="spellEnd"/>
      <w:r w:rsidRPr="009D08FE">
        <w:rPr>
          <w:rFonts w:ascii="Courier New" w:eastAsia="Courier New" w:hAnsi="Courier New" w:cs="Courier New"/>
        </w:rPr>
        <w:t xml:space="preserve">, </w:t>
      </w:r>
      <w:proofErr w:type="spellStart"/>
      <w:r w:rsidRPr="009D08FE">
        <w:rPr>
          <w:rFonts w:ascii="Courier New" w:eastAsia="Courier New" w:hAnsi="Courier New" w:cs="Courier New"/>
        </w:rPr>
        <w:t>jumlah_pesanan</w:t>
      </w:r>
      <w:proofErr w:type="spellEnd"/>
      <w:r w:rsidRPr="009D08FE">
        <w:rPr>
          <w:rFonts w:ascii="Courier New" w:eastAsia="Courier New" w:hAnsi="Courier New" w:cs="Courier New"/>
        </w:rPr>
        <w:t>);</w:t>
      </w:r>
    </w:p>
    <w:p w14:paraId="088F9B39" w14:textId="77777777" w:rsidR="009D08FE" w:rsidRPr="009D08FE" w:rsidRDefault="009D08FE" w:rsidP="009D08FE">
      <w:pPr>
        <w:ind w:left="709"/>
        <w:rPr>
          <w:rFonts w:ascii="Courier New" w:eastAsia="Courier New" w:hAnsi="Courier New" w:cs="Courier New"/>
        </w:rPr>
      </w:pPr>
      <w:r w:rsidRPr="009D08FE">
        <w:rPr>
          <w:rFonts w:ascii="Courier New" w:eastAsia="Courier New" w:hAnsi="Courier New" w:cs="Courier New"/>
        </w:rPr>
        <w:t xml:space="preserve">    -&gt; end $$</w:t>
      </w:r>
    </w:p>
    <w:p w14:paraId="6284E5BB" w14:textId="08427ECA" w:rsidR="009D08FE" w:rsidRPr="009D08FE" w:rsidRDefault="009D08FE" w:rsidP="009D08FE">
      <w:pPr>
        <w:ind w:left="709"/>
        <w:rPr>
          <w:rFonts w:ascii="Courier New" w:eastAsia="Courier New" w:hAnsi="Courier New" w:cs="Courier New"/>
        </w:rPr>
      </w:pPr>
      <w:proofErr w:type="gramStart"/>
      <w:r w:rsidRPr="009D08FE">
        <w:rPr>
          <w:rFonts w:ascii="Courier New" w:eastAsia="Courier New" w:hAnsi="Courier New" w:cs="Courier New"/>
        </w:rPr>
        <w:t>delimiter ;</w:t>
      </w:r>
      <w:proofErr w:type="gramEnd"/>
    </w:p>
    <w:sectPr w:rsidR="009D08FE" w:rsidRPr="009D08F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E8801" w14:textId="77777777" w:rsidR="0034169E" w:rsidRDefault="0034169E">
      <w:r>
        <w:separator/>
      </w:r>
    </w:p>
  </w:endnote>
  <w:endnote w:type="continuationSeparator" w:id="0">
    <w:p w14:paraId="4EACB7C3" w14:textId="77777777" w:rsidR="0034169E" w:rsidRDefault="0034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1C2AF" w14:textId="77777777" w:rsidR="0034169E" w:rsidRDefault="0034169E">
      <w:r>
        <w:separator/>
      </w:r>
    </w:p>
  </w:footnote>
  <w:footnote w:type="continuationSeparator" w:id="0">
    <w:p w14:paraId="144C8EFF" w14:textId="77777777" w:rsidR="0034169E" w:rsidRDefault="00341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653826450">
    <w:abstractNumId w:val="0"/>
  </w:num>
  <w:num w:numId="2" w16cid:durableId="1127817774">
    <w:abstractNumId w:val="1"/>
  </w:num>
  <w:num w:numId="3" w16cid:durableId="1728408085">
    <w:abstractNumId w:val="2"/>
  </w:num>
  <w:num w:numId="4" w16cid:durableId="1251279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1422C8"/>
    <w:rsid w:val="0018251D"/>
    <w:rsid w:val="0025250A"/>
    <w:rsid w:val="0025410E"/>
    <w:rsid w:val="0034169E"/>
    <w:rsid w:val="003555A7"/>
    <w:rsid w:val="00374C19"/>
    <w:rsid w:val="003C5999"/>
    <w:rsid w:val="00436DD0"/>
    <w:rsid w:val="00437F6D"/>
    <w:rsid w:val="00493F90"/>
    <w:rsid w:val="00763BA3"/>
    <w:rsid w:val="007D644C"/>
    <w:rsid w:val="00894B6F"/>
    <w:rsid w:val="00953508"/>
    <w:rsid w:val="009A548C"/>
    <w:rsid w:val="009A69A1"/>
    <w:rsid w:val="009D08FE"/>
    <w:rsid w:val="00A746E8"/>
    <w:rsid w:val="00AA6418"/>
    <w:rsid w:val="00AB08D0"/>
    <w:rsid w:val="00AF0AF6"/>
    <w:rsid w:val="00B55605"/>
    <w:rsid w:val="00C130CE"/>
    <w:rsid w:val="00C7175A"/>
    <w:rsid w:val="00C93D1F"/>
    <w:rsid w:val="00CF04E0"/>
    <w:rsid w:val="00CF0A38"/>
    <w:rsid w:val="00D341AD"/>
    <w:rsid w:val="00D64909"/>
    <w:rsid w:val="00DF793B"/>
    <w:rsid w:val="00E03D5B"/>
    <w:rsid w:val="00E30BE4"/>
    <w:rsid w:val="00E5366D"/>
    <w:rsid w:val="00E647F4"/>
    <w:rsid w:val="00E71D50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Judul1">
    <w:name w:val="heading 1"/>
    <w:basedOn w:val="Normal"/>
    <w:next w:val="Normal"/>
    <w:link w:val="Judul1K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Judul9">
    <w:name w:val="heading 9"/>
    <w:basedOn w:val="Normal"/>
    <w:next w:val="Normal"/>
    <w:link w:val="Judul9K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1KAR">
    <w:name w:val="Judul 1 KAR"/>
    <w:basedOn w:val="FontParagrafDefault"/>
    <w:link w:val="Judul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Judul5KAR">
    <w:name w:val="Judul 5 KAR"/>
    <w:basedOn w:val="FontParagrafDefault"/>
    <w:link w:val="Judul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Judul6KAR">
    <w:name w:val="Judul 6 KAR"/>
    <w:basedOn w:val="FontParagrafDefault"/>
    <w:link w:val="Judul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Judul9KAR">
    <w:name w:val="Judul 9 KAR"/>
    <w:basedOn w:val="FontParagrafDefault"/>
    <w:link w:val="Judul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JudulKAR">
    <w:name w:val="Judul KAR"/>
    <w:basedOn w:val="FontParagrafDefault"/>
    <w:link w:val="Judu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Pr>
      <w:color w:val="5A5A5A"/>
    </w:rPr>
  </w:style>
  <w:style w:type="character" w:customStyle="1" w:styleId="SubjudulKAR">
    <w:name w:val="Subjudul KAR"/>
    <w:basedOn w:val="FontParagrafDefault"/>
    <w:link w:val="Subjudul"/>
    <w:uiPriority w:val="11"/>
    <w:rPr>
      <w:rFonts w:eastAsiaTheme="minorEastAsia"/>
      <w:color w:val="5A5A5A" w:themeColor="text1" w:themeTint="A5"/>
      <w:spacing w:val="15"/>
    </w:rPr>
  </w:style>
  <w:style w:type="character" w:styleId="PenekananHalus">
    <w:name w:val="Subtle Emphasis"/>
    <w:basedOn w:val="FontParagrafDefault"/>
    <w:uiPriority w:val="19"/>
    <w:qFormat/>
    <w:rPr>
      <w:i/>
      <w:iCs/>
      <w:color w:val="404040" w:themeColor="text1" w:themeTint="BF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character" w:styleId="PenekananKeras">
    <w:name w:val="Intense Emphasis"/>
    <w:basedOn w:val="FontParagrafDefault"/>
    <w:uiPriority w:val="21"/>
    <w:qFormat/>
    <w:rsid w:val="00645252"/>
    <w:rPr>
      <w:i/>
      <w:iCs/>
      <w:color w:val="1F4E79" w:themeColor="accent1" w:themeShade="80"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styleId="Kutipan">
    <w:name w:val="Quote"/>
    <w:basedOn w:val="Normal"/>
    <w:next w:val="Normal"/>
    <w:link w:val="KutipanK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Pr>
      <w:i/>
      <w:iCs/>
      <w:color w:val="404040" w:themeColor="text1" w:themeTint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45252"/>
    <w:rPr>
      <w:i/>
      <w:iCs/>
      <w:color w:val="1F4E79" w:themeColor="accent1" w:themeShade="80"/>
    </w:rPr>
  </w:style>
  <w:style w:type="character" w:styleId="ReferensiRumit">
    <w:name w:val="Subtle Reference"/>
    <w:basedOn w:val="FontParagrafDefault"/>
    <w:uiPriority w:val="31"/>
    <w:qFormat/>
    <w:rPr>
      <w:smallCaps/>
      <w:color w:val="5A5A5A" w:themeColor="text1" w:themeTint="A5"/>
    </w:rPr>
  </w:style>
  <w:style w:type="character" w:styleId="ReferensiyangSering">
    <w:name w:val="Intense Reference"/>
    <w:basedOn w:val="FontParagrafDefaul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JudulBuku">
    <w:name w:val="Book Title"/>
    <w:basedOn w:val="FontParagrafDefaul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ParagrafDefault"/>
    <w:uiPriority w:val="99"/>
    <w:unhideWhenUsed/>
    <w:rsid w:val="00645252"/>
    <w:rPr>
      <w:color w:val="1F4E79" w:themeColor="accent1" w:themeShade="80"/>
      <w:u w:val="single"/>
    </w:rPr>
  </w:style>
  <w:style w:type="character" w:styleId="HiperlinkyangDiikuti">
    <w:name w:val="FollowedHyperlink"/>
    <w:basedOn w:val="FontParagrafDefault"/>
    <w:uiPriority w:val="99"/>
    <w:unhideWhenUsed/>
    <w:rPr>
      <w:color w:val="954F72" w:themeColor="followedHyperlink"/>
      <w:u w:val="single"/>
    </w:rPr>
  </w:style>
  <w:style w:type="paragraph" w:styleId="Keteranga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45252"/>
    <w:rPr>
      <w:rFonts w:ascii="Segoe UI" w:hAnsi="Segoe UI" w:cs="Segoe UI"/>
      <w:szCs w:val="18"/>
    </w:rPr>
  </w:style>
  <w:style w:type="paragraph" w:styleId="TeksBlok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ksIsi3">
    <w:name w:val="Body Text 3"/>
    <w:basedOn w:val="Normal"/>
    <w:link w:val="TeksIsi3K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ksIsi3KAR">
    <w:name w:val="Teks Isi 3 KAR"/>
    <w:basedOn w:val="FontParagrafDefault"/>
    <w:link w:val="TeksIsi3"/>
    <w:uiPriority w:val="99"/>
    <w:semiHidden/>
    <w:rsid w:val="00645252"/>
    <w:rPr>
      <w:szCs w:val="16"/>
    </w:rPr>
  </w:style>
  <w:style w:type="paragraph" w:styleId="IndenTeksIsi3">
    <w:name w:val="Body Text Indent 3"/>
    <w:basedOn w:val="Normal"/>
    <w:link w:val="IndenTeksIsi3K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IndenTeksIsi3KAR">
    <w:name w:val="Inden Teks Isi 3 KAR"/>
    <w:basedOn w:val="FontParagrafDefault"/>
    <w:link w:val="IndenTeksIsi3"/>
    <w:uiPriority w:val="99"/>
    <w:semiHidden/>
    <w:rsid w:val="00645252"/>
    <w:rPr>
      <w:szCs w:val="16"/>
    </w:rPr>
  </w:style>
  <w:style w:type="character" w:styleId="ReferensiKomentar">
    <w:name w:val="annotation reference"/>
    <w:basedOn w:val="FontParagrafDefault"/>
    <w:uiPriority w:val="99"/>
    <w:semiHidden/>
    <w:unhideWhenUsed/>
    <w:rsid w:val="00645252"/>
    <w:rPr>
      <w:sz w:val="22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45252"/>
    <w:rPr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45252"/>
    <w:rPr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45252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45252"/>
    <w:rPr>
      <w:b/>
      <w:bCs/>
      <w:szCs w:val="20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645252"/>
    <w:rPr>
      <w:rFonts w:ascii="Segoe UI" w:hAnsi="Segoe UI" w:cs="Segoe UI"/>
      <w:szCs w:val="16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645252"/>
    <w:rPr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645252"/>
    <w:rPr>
      <w:szCs w:val="20"/>
    </w:rPr>
  </w:style>
  <w:style w:type="paragraph" w:styleId="PengembalianAmplop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645252"/>
    <w:rPr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645252"/>
    <w:rPr>
      <w:szCs w:val="20"/>
    </w:rPr>
  </w:style>
  <w:style w:type="character" w:styleId="KodeHTML">
    <w:name w:val="HTML Code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KeyboardHTML">
    <w:name w:val="HTML Keyboard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645252"/>
    <w:rPr>
      <w:rFonts w:ascii="Consolas" w:hAnsi="Consolas"/>
      <w:szCs w:val="20"/>
    </w:rPr>
  </w:style>
  <w:style w:type="character" w:styleId="MesinTikHTML">
    <w:name w:val="HTML Typewriter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ksMakro">
    <w:name w:val="macro"/>
    <w:link w:val="TeksMakroK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semiHidden/>
    <w:rsid w:val="00645252"/>
    <w:rPr>
      <w:rFonts w:ascii="Consolas" w:hAnsi="Consolas"/>
      <w:szCs w:val="20"/>
    </w:rPr>
  </w:style>
  <w:style w:type="paragraph" w:styleId="TeksBiasa">
    <w:name w:val="Plain Text"/>
    <w:basedOn w:val="Normal"/>
    <w:link w:val="TeksBiasaK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semiHidden/>
    <w:rsid w:val="00645252"/>
    <w:rPr>
      <w:rFonts w:ascii="Consolas" w:hAnsi="Consolas"/>
      <w:szCs w:val="21"/>
    </w:rPr>
  </w:style>
  <w:style w:type="character" w:styleId="Tempatpenampungteks">
    <w:name w:val="Placeholder Text"/>
    <w:basedOn w:val="FontParagrafDefaul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KAR"/>
    <w:uiPriority w:val="99"/>
    <w:unhideWhenUsed/>
    <w:rsid w:val="006D3D74"/>
  </w:style>
  <w:style w:type="character" w:customStyle="1" w:styleId="HeaderKAR">
    <w:name w:val="Header KAR"/>
    <w:basedOn w:val="FontParagrafDefault"/>
    <w:link w:val="Header"/>
    <w:uiPriority w:val="99"/>
    <w:rsid w:val="006D3D74"/>
  </w:style>
  <w:style w:type="paragraph" w:styleId="Footer">
    <w:name w:val="footer"/>
    <w:basedOn w:val="Normal"/>
    <w:link w:val="FooterKAR"/>
    <w:uiPriority w:val="99"/>
    <w:unhideWhenUsed/>
    <w:rsid w:val="006D3D74"/>
  </w:style>
  <w:style w:type="character" w:customStyle="1" w:styleId="FooterKAR">
    <w:name w:val="Footer KAR"/>
    <w:basedOn w:val="FontParagrafDefaul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DaftarParagraf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Props1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Dicky Wahyu P</dc:creator>
  <cp:lastModifiedBy>Dicky Wahyu</cp:lastModifiedBy>
  <cp:revision>2</cp:revision>
  <dcterms:created xsi:type="dcterms:W3CDTF">2023-10-19T00:41:00Z</dcterms:created>
  <dcterms:modified xsi:type="dcterms:W3CDTF">2023-10-19T00:41:00Z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