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0A2DDAE" w:rsidR="00C25193" w:rsidRDefault="006F1230">
      <w:pPr>
        <w:jc w:val="center"/>
      </w:pPr>
      <w:r>
        <w:t>View</w:t>
      </w:r>
      <w:r w:rsidR="000A0371">
        <w:t xml:space="preserve"> &amp; </w:t>
      </w:r>
      <w:proofErr w:type="spellStart"/>
      <w:r w:rsidR="000A0371">
        <w:t>Transacstion</w:t>
      </w:r>
      <w:proofErr w:type="spellEnd"/>
    </w:p>
    <w:p w14:paraId="00000002" w14:textId="6C6CC4CB" w:rsidR="00C25193" w:rsidRDefault="006F1230">
      <w:pPr>
        <w:jc w:val="center"/>
      </w:pPr>
      <w:r>
        <w:t xml:space="preserve">Worksheet </w:t>
      </w:r>
      <w:r w:rsidR="000A0371">
        <w:t>5</w:t>
      </w:r>
    </w:p>
    <w:p w14:paraId="00000003" w14:textId="77777777" w:rsidR="00C25193" w:rsidRDefault="00C25193">
      <w:pPr>
        <w:jc w:val="center"/>
      </w:pPr>
    </w:p>
    <w:p w14:paraId="00000005" w14:textId="7FE91603" w:rsidR="00C25193" w:rsidRDefault="006F1230">
      <w:r>
        <w:t>Nama</w:t>
      </w:r>
      <w:r>
        <w:tab/>
        <w:t>:</w:t>
      </w:r>
      <w:r w:rsidR="008A5D01">
        <w:t xml:space="preserve"> Dicky Wahyu Pratama_Grup2</w:t>
      </w:r>
    </w:p>
    <w:p w14:paraId="00000045" w14:textId="77777777" w:rsidR="00C25193" w:rsidRDefault="00C25193">
      <w:pPr>
        <w:spacing w:line="360" w:lineRule="auto"/>
      </w:pPr>
    </w:p>
    <w:p w14:paraId="00000046" w14:textId="3A3B04DF" w:rsidR="00C25193" w:rsidRDefault="006F1230">
      <w:pPr>
        <w:pBdr>
          <w:bottom w:val="single" w:sz="4" w:space="1" w:color="000000"/>
        </w:pBdr>
      </w:pPr>
      <w:r>
        <w:t xml:space="preserve">SOAL </w:t>
      </w:r>
      <w:r w:rsidR="000A0371">
        <w:t>5.1</w:t>
      </w:r>
    </w:p>
    <w:p w14:paraId="00000047" w14:textId="77777777" w:rsidR="00C25193" w:rsidRDefault="00C25193"/>
    <w:p w14:paraId="00000048" w14:textId="77777777" w:rsidR="00C25193" w:rsidRDefault="006F1230">
      <w:proofErr w:type="spellStart"/>
      <w:r>
        <w:t>Buatlah</w:t>
      </w:r>
      <w:proofErr w:type="spellEnd"/>
      <w:r>
        <w:t xml:space="preserve"> view </w:t>
      </w:r>
      <w:proofErr w:type="spellStart"/>
      <w:r>
        <w:t>berdasarkan</w:t>
      </w:r>
      <w:proofErr w:type="spellEnd"/>
      <w:r>
        <w:t xml:space="preserve"> query yang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00000049" w14:textId="77777777" w:rsidR="00C25193" w:rsidRDefault="00C25193"/>
    <w:p w14:paraId="0000004A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2"/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C25193" w14:paraId="6D4C0D20" w14:textId="77777777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B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E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  <w:proofErr w:type="spellEnd"/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0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Kartu</w:t>
            </w:r>
          </w:p>
        </w:tc>
      </w:tr>
      <w:tr w:rsidR="00C25193" w14:paraId="19A0740C" w14:textId="77777777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2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3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  <w:proofErr w:type="spellEnd"/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kartu</w:t>
            </w:r>
            <w:proofErr w:type="spellEnd"/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diskon</w:t>
            </w:r>
            <w:proofErr w:type="spellEnd"/>
          </w:p>
        </w:tc>
      </w:tr>
    </w:tbl>
    <w:p w14:paraId="00000059" w14:textId="77777777" w:rsidR="00C25193" w:rsidRDefault="00C25193">
      <w:pPr>
        <w:spacing w:line="360" w:lineRule="auto"/>
        <w:ind w:left="720"/>
      </w:pPr>
    </w:p>
    <w:p w14:paraId="7C132E03" w14:textId="5056B285" w:rsidR="00074A3F" w:rsidRDefault="006F1230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VIEW ...</w:t>
      </w:r>
    </w:p>
    <w:p w14:paraId="290B698A" w14:textId="35DCA914" w:rsidR="008747AC" w:rsidRDefault="008747AC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35FCC13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CREATE VIEW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pesanan_pelanggan_kartu</w:t>
      </w:r>
      <w:proofErr w:type="spellEnd"/>
    </w:p>
    <w:p w14:paraId="0D24A456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AS SELECT pesanan.id, </w:t>
      </w:r>
      <w:proofErr w:type="spellStart"/>
      <w:proofErr w:type="gramStart"/>
      <w:r w:rsidRPr="008747AC">
        <w:rPr>
          <w:rFonts w:ascii="Courier New" w:eastAsia="Courier New" w:hAnsi="Courier New" w:cs="Courier New"/>
          <w:i/>
          <w:sz w:val="20"/>
          <w:szCs w:val="20"/>
        </w:rPr>
        <w:t>pesanan.tanggal</w:t>
      </w:r>
      <w:proofErr w:type="spellEnd"/>
      <w:proofErr w:type="gram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pesanan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. total, </w:t>
      </w:r>
      <w:proofErr w:type="spellStart"/>
      <w:proofErr w:type="gramStart"/>
      <w:r w:rsidRPr="008747AC">
        <w:rPr>
          <w:rFonts w:ascii="Courier New" w:eastAsia="Courier New" w:hAnsi="Courier New" w:cs="Courier New"/>
          <w:i/>
          <w:sz w:val="20"/>
          <w:szCs w:val="20"/>
        </w:rPr>
        <w:t>pelanggan.kode</w:t>
      </w:r>
      <w:proofErr w:type="spellEnd"/>
      <w:proofErr w:type="gram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pelanggan.nama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</w:p>
    <w:p w14:paraId="51C129E5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proofErr w:type="spellStart"/>
      <w:proofErr w:type="gramStart"/>
      <w:r w:rsidRPr="008747AC">
        <w:rPr>
          <w:rFonts w:ascii="Courier New" w:eastAsia="Courier New" w:hAnsi="Courier New" w:cs="Courier New"/>
          <w:i/>
          <w:sz w:val="20"/>
          <w:szCs w:val="20"/>
        </w:rPr>
        <w:t>kartu.nama</w:t>
      </w:r>
      <w:proofErr w:type="spellEnd"/>
      <w:proofErr w:type="gram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as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nama_kartu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kartu.diskon</w:t>
      </w:r>
      <w:proofErr w:type="spellEnd"/>
    </w:p>
    <w:p w14:paraId="7A7107EF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FROM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pesanan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INNER JOIN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pelanggan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ON </w:t>
      </w:r>
      <w:proofErr w:type="spellStart"/>
      <w:proofErr w:type="gramStart"/>
      <w:r w:rsidRPr="008747AC">
        <w:rPr>
          <w:rFonts w:ascii="Courier New" w:eastAsia="Courier New" w:hAnsi="Courier New" w:cs="Courier New"/>
          <w:i/>
          <w:sz w:val="20"/>
          <w:szCs w:val="20"/>
        </w:rPr>
        <w:t>pesanan.pelanggan</w:t>
      </w:r>
      <w:proofErr w:type="gramEnd"/>
      <w:r w:rsidRPr="008747AC">
        <w:rPr>
          <w:rFonts w:ascii="Courier New" w:eastAsia="Courier New" w:hAnsi="Courier New" w:cs="Courier New"/>
          <w:i/>
          <w:sz w:val="20"/>
          <w:szCs w:val="20"/>
        </w:rPr>
        <w:t>_id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= pelanggan.id</w:t>
      </w:r>
    </w:p>
    <w:p w14:paraId="6D4F24DA" w14:textId="6FF4396E" w:rsid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INNER JOIN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kartu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ON </w:t>
      </w:r>
      <w:proofErr w:type="spellStart"/>
      <w:proofErr w:type="gramStart"/>
      <w:r w:rsidRPr="008747AC">
        <w:rPr>
          <w:rFonts w:ascii="Courier New" w:eastAsia="Courier New" w:hAnsi="Courier New" w:cs="Courier New"/>
          <w:i/>
          <w:sz w:val="20"/>
          <w:szCs w:val="20"/>
        </w:rPr>
        <w:t>pelanggan.kartu</w:t>
      </w:r>
      <w:proofErr w:type="gramEnd"/>
      <w:r w:rsidRPr="008747AC">
        <w:rPr>
          <w:rFonts w:ascii="Courier New" w:eastAsia="Courier New" w:hAnsi="Courier New" w:cs="Courier New"/>
          <w:i/>
          <w:sz w:val="20"/>
          <w:szCs w:val="20"/>
        </w:rPr>
        <w:t>_id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= kartu.id;</w:t>
      </w:r>
    </w:p>
    <w:p w14:paraId="074C1525" w14:textId="076866C2" w:rsidR="00676521" w:rsidRPr="008747AC" w:rsidRDefault="00676521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Select * FROM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pesanan_pelanggan_kartu</w:t>
      </w:r>
      <w:proofErr w:type="spellEnd"/>
    </w:p>
    <w:p w14:paraId="0000005B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3"/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C25193" w14:paraId="3B90A7BB" w14:textId="77777777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C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Pembelian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1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C25193" w14:paraId="377F93B1" w14:textId="77777777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jumlah</w:t>
            </w:r>
            <w:proofErr w:type="spellEnd"/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harga</w:t>
            </w:r>
            <w:proofErr w:type="spellEnd"/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B" w14:textId="24B5DD2D" w:rsidR="00C25193" w:rsidRDefault="00EF4EE6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 w:rsidR="006F1230">
              <w:rPr>
                <w:rFonts w:ascii="Arial" w:eastAsia="Arial" w:hAnsi="Arial" w:cs="Arial"/>
                <w:sz w:val="18"/>
                <w:szCs w:val="18"/>
              </w:rPr>
              <w:t>ontak</w:t>
            </w:r>
          </w:p>
        </w:tc>
      </w:tr>
    </w:tbl>
    <w:p w14:paraId="44C30861" w14:textId="38420D9B" w:rsidR="008A5D01" w:rsidRDefault="008A5D01" w:rsidP="008A5D01">
      <w:pPr>
        <w:spacing w:line="360" w:lineRule="auto"/>
        <w:ind w:left="851"/>
        <w:rPr>
          <w:rFonts w:ascii="Courier New" w:hAnsi="Courier New" w:cs="Courier New"/>
          <w:i/>
          <w:iCs/>
        </w:rPr>
      </w:pPr>
      <w:proofErr w:type="gramStart"/>
      <w:r>
        <w:rPr>
          <w:rFonts w:ascii="Courier New" w:hAnsi="Courier New" w:cs="Courier New"/>
          <w:i/>
          <w:iCs/>
        </w:rPr>
        <w:t>Script :</w:t>
      </w:r>
      <w:proofErr w:type="gramEnd"/>
    </w:p>
    <w:p w14:paraId="16B001DF" w14:textId="4A29E856" w:rsidR="008A5D01" w:rsidRPr="008A5D01" w:rsidRDefault="008A5D01" w:rsidP="008A5D01">
      <w:pPr>
        <w:spacing w:line="360" w:lineRule="auto"/>
        <w:ind w:left="851"/>
        <w:rPr>
          <w:rFonts w:ascii="Courier New" w:hAnsi="Courier New" w:cs="Courier New"/>
          <w:i/>
          <w:iCs/>
        </w:rPr>
      </w:pPr>
      <w:r w:rsidRPr="008A5D01">
        <w:rPr>
          <w:rFonts w:ascii="Courier New" w:hAnsi="Courier New" w:cs="Courier New"/>
          <w:i/>
          <w:iCs/>
        </w:rPr>
        <w:t xml:space="preserve">CREATE VIEW </w:t>
      </w:r>
      <w:proofErr w:type="spellStart"/>
      <w:r w:rsidRPr="008A5D01">
        <w:rPr>
          <w:rFonts w:ascii="Courier New" w:hAnsi="Courier New" w:cs="Courier New"/>
          <w:i/>
          <w:iCs/>
        </w:rPr>
        <w:t>PembelianProdukVendor</w:t>
      </w:r>
      <w:proofErr w:type="spellEnd"/>
      <w:r w:rsidRPr="008A5D01">
        <w:rPr>
          <w:rFonts w:ascii="Courier New" w:hAnsi="Courier New" w:cs="Courier New"/>
          <w:i/>
          <w:iCs/>
        </w:rPr>
        <w:t xml:space="preserve"> AS </w:t>
      </w:r>
    </w:p>
    <w:p w14:paraId="794479FC" w14:textId="77777777" w:rsidR="008A5D01" w:rsidRPr="008A5D01" w:rsidRDefault="008A5D01" w:rsidP="008A5D01">
      <w:pPr>
        <w:spacing w:line="360" w:lineRule="auto"/>
        <w:ind w:left="851"/>
        <w:rPr>
          <w:rFonts w:ascii="Courier New" w:hAnsi="Courier New" w:cs="Courier New"/>
          <w:i/>
          <w:iCs/>
        </w:rPr>
      </w:pPr>
      <w:r w:rsidRPr="008A5D01">
        <w:rPr>
          <w:rFonts w:ascii="Courier New" w:hAnsi="Courier New" w:cs="Courier New"/>
          <w:i/>
          <w:iCs/>
        </w:rPr>
        <w:t xml:space="preserve">SELECT Pembelian.id AS </w:t>
      </w:r>
      <w:proofErr w:type="spellStart"/>
      <w:r w:rsidRPr="008A5D01">
        <w:rPr>
          <w:rFonts w:ascii="Courier New" w:hAnsi="Courier New" w:cs="Courier New"/>
          <w:i/>
          <w:iCs/>
        </w:rPr>
        <w:t>id_pembelian</w:t>
      </w:r>
      <w:proofErr w:type="spellEnd"/>
      <w:r w:rsidRPr="008A5D01">
        <w:rPr>
          <w:rFonts w:ascii="Courier New" w:hAnsi="Courier New" w:cs="Courier New"/>
          <w:i/>
          <w:iCs/>
        </w:rPr>
        <w:t xml:space="preserve">, </w:t>
      </w:r>
      <w:proofErr w:type="spellStart"/>
      <w:r w:rsidRPr="008A5D01">
        <w:rPr>
          <w:rFonts w:ascii="Courier New" w:hAnsi="Courier New" w:cs="Courier New"/>
          <w:i/>
          <w:iCs/>
        </w:rPr>
        <w:t>Pembelian.tanggal</w:t>
      </w:r>
      <w:proofErr w:type="spellEnd"/>
      <w:r w:rsidRPr="008A5D01">
        <w:rPr>
          <w:rFonts w:ascii="Courier New" w:hAnsi="Courier New" w:cs="Courier New"/>
          <w:i/>
          <w:iCs/>
        </w:rPr>
        <w:t xml:space="preserve">, </w:t>
      </w:r>
      <w:proofErr w:type="spellStart"/>
      <w:r w:rsidRPr="008A5D01">
        <w:rPr>
          <w:rFonts w:ascii="Courier New" w:hAnsi="Courier New" w:cs="Courier New"/>
          <w:i/>
          <w:iCs/>
        </w:rPr>
        <w:t>Pembelian.nomor</w:t>
      </w:r>
      <w:proofErr w:type="spellEnd"/>
      <w:r w:rsidRPr="008A5D01">
        <w:rPr>
          <w:rFonts w:ascii="Courier New" w:hAnsi="Courier New" w:cs="Courier New"/>
          <w:i/>
          <w:iCs/>
        </w:rPr>
        <w:t xml:space="preserve">, </w:t>
      </w:r>
      <w:proofErr w:type="spellStart"/>
      <w:r w:rsidRPr="008A5D01">
        <w:rPr>
          <w:rFonts w:ascii="Courier New" w:hAnsi="Courier New" w:cs="Courier New"/>
          <w:i/>
          <w:iCs/>
        </w:rPr>
        <w:t>Pembelian.jumlah</w:t>
      </w:r>
      <w:proofErr w:type="spellEnd"/>
      <w:r w:rsidRPr="008A5D01">
        <w:rPr>
          <w:rFonts w:ascii="Courier New" w:hAnsi="Courier New" w:cs="Courier New"/>
          <w:i/>
          <w:iCs/>
        </w:rPr>
        <w:t xml:space="preserve">, </w:t>
      </w:r>
      <w:proofErr w:type="spellStart"/>
      <w:r w:rsidRPr="008A5D01">
        <w:rPr>
          <w:rFonts w:ascii="Courier New" w:hAnsi="Courier New" w:cs="Courier New"/>
          <w:i/>
          <w:iCs/>
        </w:rPr>
        <w:t>Pembelian.harga</w:t>
      </w:r>
      <w:proofErr w:type="spellEnd"/>
      <w:r w:rsidRPr="008A5D01">
        <w:rPr>
          <w:rFonts w:ascii="Courier New" w:hAnsi="Courier New" w:cs="Courier New"/>
          <w:i/>
          <w:iCs/>
        </w:rPr>
        <w:t xml:space="preserve">, </w:t>
      </w:r>
      <w:proofErr w:type="spellStart"/>
      <w:r w:rsidRPr="008A5D01">
        <w:rPr>
          <w:rFonts w:ascii="Courier New" w:hAnsi="Courier New" w:cs="Courier New"/>
          <w:i/>
          <w:iCs/>
        </w:rPr>
        <w:t>Produk.nama</w:t>
      </w:r>
      <w:proofErr w:type="spellEnd"/>
      <w:r w:rsidRPr="008A5D01">
        <w:rPr>
          <w:rFonts w:ascii="Courier New" w:hAnsi="Courier New" w:cs="Courier New"/>
          <w:i/>
          <w:iCs/>
        </w:rPr>
        <w:t xml:space="preserve"> AS </w:t>
      </w:r>
      <w:proofErr w:type="spellStart"/>
      <w:r w:rsidRPr="008A5D01">
        <w:rPr>
          <w:rFonts w:ascii="Courier New" w:hAnsi="Courier New" w:cs="Courier New"/>
          <w:i/>
          <w:iCs/>
        </w:rPr>
        <w:t>nama_Produk</w:t>
      </w:r>
      <w:proofErr w:type="spellEnd"/>
      <w:r w:rsidRPr="008A5D01">
        <w:rPr>
          <w:rFonts w:ascii="Courier New" w:hAnsi="Courier New" w:cs="Courier New"/>
          <w:i/>
          <w:iCs/>
        </w:rPr>
        <w:t xml:space="preserve">, </w:t>
      </w:r>
      <w:proofErr w:type="spellStart"/>
      <w:r w:rsidRPr="008A5D01">
        <w:rPr>
          <w:rFonts w:ascii="Courier New" w:hAnsi="Courier New" w:cs="Courier New"/>
          <w:i/>
          <w:iCs/>
        </w:rPr>
        <w:t>Vendor.nama</w:t>
      </w:r>
      <w:proofErr w:type="spellEnd"/>
      <w:r w:rsidRPr="008A5D01">
        <w:rPr>
          <w:rFonts w:ascii="Courier New" w:hAnsi="Courier New" w:cs="Courier New"/>
          <w:i/>
          <w:iCs/>
        </w:rPr>
        <w:t xml:space="preserve"> AS </w:t>
      </w:r>
      <w:proofErr w:type="spellStart"/>
      <w:r w:rsidRPr="008A5D01">
        <w:rPr>
          <w:rFonts w:ascii="Courier New" w:hAnsi="Courier New" w:cs="Courier New"/>
          <w:i/>
          <w:iCs/>
        </w:rPr>
        <w:t>nama_vendor</w:t>
      </w:r>
      <w:proofErr w:type="spellEnd"/>
      <w:r w:rsidRPr="008A5D01">
        <w:rPr>
          <w:rFonts w:ascii="Courier New" w:hAnsi="Courier New" w:cs="Courier New"/>
          <w:i/>
          <w:iCs/>
        </w:rPr>
        <w:t xml:space="preserve">, </w:t>
      </w:r>
      <w:proofErr w:type="spellStart"/>
      <w:r w:rsidRPr="008A5D01">
        <w:rPr>
          <w:rFonts w:ascii="Courier New" w:hAnsi="Courier New" w:cs="Courier New"/>
          <w:i/>
          <w:iCs/>
        </w:rPr>
        <w:t>Vendor.kontak</w:t>
      </w:r>
      <w:proofErr w:type="spellEnd"/>
      <w:r w:rsidRPr="008A5D01">
        <w:rPr>
          <w:rFonts w:ascii="Courier New" w:hAnsi="Courier New" w:cs="Courier New"/>
          <w:i/>
          <w:iCs/>
        </w:rPr>
        <w:t xml:space="preserve"> </w:t>
      </w:r>
    </w:p>
    <w:p w14:paraId="5308BEAB" w14:textId="77777777" w:rsidR="008A5D01" w:rsidRPr="008A5D01" w:rsidRDefault="008A5D01" w:rsidP="008A5D01">
      <w:pPr>
        <w:spacing w:line="360" w:lineRule="auto"/>
        <w:ind w:left="851"/>
        <w:rPr>
          <w:rFonts w:ascii="Courier New" w:hAnsi="Courier New" w:cs="Courier New"/>
          <w:i/>
          <w:iCs/>
        </w:rPr>
      </w:pPr>
      <w:r w:rsidRPr="008A5D01">
        <w:rPr>
          <w:rFonts w:ascii="Courier New" w:hAnsi="Courier New" w:cs="Courier New"/>
          <w:i/>
          <w:iCs/>
        </w:rPr>
        <w:t xml:space="preserve">FROM </w:t>
      </w:r>
      <w:proofErr w:type="spellStart"/>
      <w:r w:rsidRPr="008A5D01">
        <w:rPr>
          <w:rFonts w:ascii="Courier New" w:hAnsi="Courier New" w:cs="Courier New"/>
          <w:i/>
          <w:iCs/>
        </w:rPr>
        <w:t>Pembelian</w:t>
      </w:r>
      <w:proofErr w:type="spellEnd"/>
      <w:r w:rsidRPr="008A5D01">
        <w:rPr>
          <w:rFonts w:ascii="Courier New" w:hAnsi="Courier New" w:cs="Courier New"/>
          <w:i/>
          <w:iCs/>
        </w:rPr>
        <w:t xml:space="preserve"> </w:t>
      </w:r>
    </w:p>
    <w:p w14:paraId="1187855C" w14:textId="77777777" w:rsidR="008A5D01" w:rsidRPr="008A5D01" w:rsidRDefault="008A5D01" w:rsidP="008A5D01">
      <w:pPr>
        <w:spacing w:line="360" w:lineRule="auto"/>
        <w:ind w:left="851"/>
        <w:rPr>
          <w:rFonts w:ascii="Courier New" w:hAnsi="Courier New" w:cs="Courier New"/>
          <w:i/>
          <w:iCs/>
        </w:rPr>
      </w:pPr>
      <w:r w:rsidRPr="008A5D01">
        <w:rPr>
          <w:rFonts w:ascii="Courier New" w:hAnsi="Courier New" w:cs="Courier New"/>
          <w:i/>
          <w:iCs/>
        </w:rPr>
        <w:t xml:space="preserve">INNER JOIN </w:t>
      </w:r>
      <w:proofErr w:type="spellStart"/>
      <w:r w:rsidRPr="008A5D01">
        <w:rPr>
          <w:rFonts w:ascii="Courier New" w:hAnsi="Courier New" w:cs="Courier New"/>
          <w:i/>
          <w:iCs/>
        </w:rPr>
        <w:t>Produk</w:t>
      </w:r>
      <w:proofErr w:type="spellEnd"/>
      <w:r w:rsidRPr="008A5D01">
        <w:rPr>
          <w:rFonts w:ascii="Courier New" w:hAnsi="Courier New" w:cs="Courier New"/>
          <w:i/>
          <w:iCs/>
        </w:rPr>
        <w:t xml:space="preserve"> ON </w:t>
      </w:r>
      <w:proofErr w:type="spellStart"/>
      <w:r w:rsidRPr="008A5D01">
        <w:rPr>
          <w:rFonts w:ascii="Courier New" w:hAnsi="Courier New" w:cs="Courier New"/>
          <w:i/>
          <w:iCs/>
        </w:rPr>
        <w:t>Pembelian.produk_id</w:t>
      </w:r>
      <w:proofErr w:type="spellEnd"/>
      <w:r w:rsidRPr="008A5D01">
        <w:rPr>
          <w:rFonts w:ascii="Courier New" w:hAnsi="Courier New" w:cs="Courier New"/>
          <w:i/>
          <w:iCs/>
        </w:rPr>
        <w:t xml:space="preserve"> = Produk.id </w:t>
      </w:r>
    </w:p>
    <w:p w14:paraId="0000006D" w14:textId="1713C8BB" w:rsidR="00C25193" w:rsidRPr="008A5D01" w:rsidRDefault="008A5D01" w:rsidP="008A5D01">
      <w:pPr>
        <w:spacing w:line="360" w:lineRule="auto"/>
        <w:ind w:left="851"/>
        <w:rPr>
          <w:rFonts w:ascii="Courier New" w:hAnsi="Courier New" w:cs="Courier New"/>
          <w:i/>
          <w:iCs/>
        </w:rPr>
      </w:pPr>
      <w:r w:rsidRPr="008A5D01">
        <w:rPr>
          <w:rFonts w:ascii="Courier New" w:hAnsi="Courier New" w:cs="Courier New"/>
          <w:i/>
          <w:iCs/>
        </w:rPr>
        <w:t xml:space="preserve">INNER JOIN Vendor ON </w:t>
      </w:r>
      <w:proofErr w:type="spellStart"/>
      <w:r w:rsidRPr="008A5D01">
        <w:rPr>
          <w:rFonts w:ascii="Courier New" w:hAnsi="Courier New" w:cs="Courier New"/>
          <w:i/>
          <w:iCs/>
        </w:rPr>
        <w:t>Pembelian.vendor_id</w:t>
      </w:r>
      <w:proofErr w:type="spellEnd"/>
      <w:r w:rsidRPr="008A5D01">
        <w:rPr>
          <w:rFonts w:ascii="Courier New" w:hAnsi="Courier New" w:cs="Courier New"/>
          <w:i/>
          <w:iCs/>
        </w:rPr>
        <w:t xml:space="preserve"> = Vendor.id;</w:t>
      </w:r>
    </w:p>
    <w:p w14:paraId="77D8906F" w14:textId="77777777" w:rsidR="008A5D01" w:rsidRPr="008A5D01" w:rsidRDefault="008A5D01" w:rsidP="008A5D01">
      <w:pPr>
        <w:spacing w:line="360" w:lineRule="auto"/>
        <w:ind w:left="851"/>
        <w:rPr>
          <w:rFonts w:ascii="Courier New" w:hAnsi="Courier New" w:cs="Courier New"/>
        </w:rPr>
      </w:pPr>
    </w:p>
    <w:p w14:paraId="0000006E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4"/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C25193" w14:paraId="3451B036" w14:textId="77777777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F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  <w:proofErr w:type="spellEnd"/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3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5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Jenis produk</w:t>
            </w:r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6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 items</w:t>
            </w:r>
          </w:p>
        </w:tc>
      </w:tr>
      <w:tr w:rsidR="00C25193" w14:paraId="3CE1E953" w14:textId="77777777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  <w:proofErr w:type="spellEnd"/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E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F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80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harga_jual</w:t>
            </w:r>
            <w:proofErr w:type="spellEnd"/>
          </w:p>
        </w:tc>
      </w:tr>
    </w:tbl>
    <w:p w14:paraId="37D172A6" w14:textId="44EF8B1D" w:rsidR="007F088D" w:rsidRDefault="007F088D" w:rsidP="007F088D">
      <w:pPr>
        <w:pBdr>
          <w:bottom w:val="single" w:sz="4" w:space="11" w:color="000000"/>
        </w:pBdr>
        <w:ind w:left="851"/>
        <w:rPr>
          <w:rFonts w:ascii="Courier New" w:hAnsi="Courier New" w:cs="Courier New"/>
          <w:i/>
          <w:iCs/>
        </w:rPr>
      </w:pPr>
      <w:proofErr w:type="gramStart"/>
      <w:r>
        <w:rPr>
          <w:rFonts w:ascii="Courier New" w:hAnsi="Courier New" w:cs="Courier New"/>
          <w:i/>
          <w:iCs/>
        </w:rPr>
        <w:t>Script :</w:t>
      </w:r>
      <w:proofErr w:type="gramEnd"/>
      <w:r>
        <w:rPr>
          <w:rFonts w:ascii="Courier New" w:hAnsi="Courier New" w:cs="Courier New"/>
          <w:i/>
          <w:iCs/>
        </w:rPr>
        <w:t xml:space="preserve"> </w:t>
      </w:r>
    </w:p>
    <w:p w14:paraId="063F50F5" w14:textId="6E9DD3C1" w:rsidR="007F088D" w:rsidRPr="007F088D" w:rsidRDefault="007F088D" w:rsidP="007F088D">
      <w:pPr>
        <w:pBdr>
          <w:bottom w:val="single" w:sz="4" w:space="11" w:color="000000"/>
        </w:pBdr>
        <w:ind w:left="851"/>
        <w:rPr>
          <w:rFonts w:ascii="Courier New" w:hAnsi="Courier New" w:cs="Courier New"/>
          <w:i/>
          <w:iCs/>
        </w:rPr>
      </w:pPr>
      <w:r w:rsidRPr="007F088D">
        <w:rPr>
          <w:rFonts w:ascii="Courier New" w:hAnsi="Courier New" w:cs="Courier New"/>
          <w:i/>
          <w:iCs/>
        </w:rPr>
        <w:t xml:space="preserve">CREATE VIEW </w:t>
      </w:r>
      <w:proofErr w:type="spellStart"/>
      <w:r w:rsidRPr="007F088D">
        <w:rPr>
          <w:rFonts w:ascii="Courier New" w:hAnsi="Courier New" w:cs="Courier New"/>
          <w:i/>
          <w:iCs/>
        </w:rPr>
        <w:t>view_pesanan</w:t>
      </w:r>
      <w:proofErr w:type="spellEnd"/>
      <w:r w:rsidRPr="007F088D">
        <w:rPr>
          <w:rFonts w:ascii="Courier New" w:hAnsi="Courier New" w:cs="Courier New"/>
          <w:i/>
          <w:iCs/>
        </w:rPr>
        <w:t xml:space="preserve"> AS</w:t>
      </w:r>
    </w:p>
    <w:p w14:paraId="4611693F" w14:textId="77777777" w:rsidR="007F088D" w:rsidRPr="007F088D" w:rsidRDefault="007F088D" w:rsidP="007F088D">
      <w:pPr>
        <w:pBdr>
          <w:bottom w:val="single" w:sz="4" w:space="11" w:color="000000"/>
        </w:pBdr>
        <w:ind w:left="851"/>
        <w:rPr>
          <w:rFonts w:ascii="Courier New" w:hAnsi="Courier New" w:cs="Courier New"/>
          <w:i/>
          <w:iCs/>
        </w:rPr>
      </w:pPr>
      <w:r w:rsidRPr="007F088D">
        <w:rPr>
          <w:rFonts w:ascii="Courier New" w:hAnsi="Courier New" w:cs="Courier New"/>
          <w:i/>
          <w:iCs/>
        </w:rPr>
        <w:t>SELECT</w:t>
      </w:r>
    </w:p>
    <w:p w14:paraId="24FF701A" w14:textId="77777777" w:rsidR="007F088D" w:rsidRPr="007F088D" w:rsidRDefault="007F088D" w:rsidP="007F088D">
      <w:pPr>
        <w:pBdr>
          <w:bottom w:val="single" w:sz="4" w:space="11" w:color="000000"/>
        </w:pBdr>
        <w:ind w:left="851"/>
        <w:rPr>
          <w:rFonts w:ascii="Courier New" w:hAnsi="Courier New" w:cs="Courier New"/>
          <w:i/>
          <w:iCs/>
        </w:rPr>
      </w:pPr>
      <w:r w:rsidRPr="007F088D">
        <w:rPr>
          <w:rFonts w:ascii="Courier New" w:hAnsi="Courier New" w:cs="Courier New"/>
          <w:i/>
          <w:iCs/>
        </w:rPr>
        <w:t xml:space="preserve">    pesanan.id AS </w:t>
      </w:r>
      <w:proofErr w:type="spellStart"/>
      <w:r w:rsidRPr="007F088D">
        <w:rPr>
          <w:rFonts w:ascii="Courier New" w:hAnsi="Courier New" w:cs="Courier New"/>
          <w:i/>
          <w:iCs/>
        </w:rPr>
        <w:t>pesanan_id</w:t>
      </w:r>
      <w:proofErr w:type="spellEnd"/>
      <w:r w:rsidRPr="007F088D">
        <w:rPr>
          <w:rFonts w:ascii="Courier New" w:hAnsi="Courier New" w:cs="Courier New"/>
          <w:i/>
          <w:iCs/>
        </w:rPr>
        <w:t>,</w:t>
      </w:r>
    </w:p>
    <w:p w14:paraId="767C6398" w14:textId="77777777" w:rsidR="007F088D" w:rsidRPr="007F088D" w:rsidRDefault="007F088D" w:rsidP="007F088D">
      <w:pPr>
        <w:pBdr>
          <w:bottom w:val="single" w:sz="4" w:space="11" w:color="000000"/>
        </w:pBdr>
        <w:ind w:left="851"/>
        <w:rPr>
          <w:rFonts w:ascii="Courier New" w:hAnsi="Courier New" w:cs="Courier New"/>
          <w:i/>
          <w:iCs/>
        </w:rPr>
      </w:pPr>
      <w:r w:rsidRPr="007F088D">
        <w:rPr>
          <w:rFonts w:ascii="Courier New" w:hAnsi="Courier New" w:cs="Courier New"/>
          <w:i/>
          <w:iCs/>
        </w:rPr>
        <w:t xml:space="preserve">    </w:t>
      </w:r>
      <w:proofErr w:type="spellStart"/>
      <w:proofErr w:type="gramStart"/>
      <w:r w:rsidRPr="007F088D">
        <w:rPr>
          <w:rFonts w:ascii="Courier New" w:hAnsi="Courier New" w:cs="Courier New"/>
          <w:i/>
          <w:iCs/>
        </w:rPr>
        <w:t>pesanan.tanggal</w:t>
      </w:r>
      <w:proofErr w:type="spellEnd"/>
      <w:proofErr w:type="gramEnd"/>
      <w:r w:rsidRPr="007F088D">
        <w:rPr>
          <w:rFonts w:ascii="Courier New" w:hAnsi="Courier New" w:cs="Courier New"/>
          <w:i/>
          <w:iCs/>
        </w:rPr>
        <w:t xml:space="preserve"> AS </w:t>
      </w:r>
      <w:proofErr w:type="spellStart"/>
      <w:r w:rsidRPr="007F088D">
        <w:rPr>
          <w:rFonts w:ascii="Courier New" w:hAnsi="Courier New" w:cs="Courier New"/>
          <w:i/>
          <w:iCs/>
        </w:rPr>
        <w:t>tanggal_pesanan</w:t>
      </w:r>
      <w:proofErr w:type="spellEnd"/>
      <w:r w:rsidRPr="007F088D">
        <w:rPr>
          <w:rFonts w:ascii="Courier New" w:hAnsi="Courier New" w:cs="Courier New"/>
          <w:i/>
          <w:iCs/>
        </w:rPr>
        <w:t>,</w:t>
      </w:r>
    </w:p>
    <w:p w14:paraId="1D05A95E" w14:textId="77777777" w:rsidR="007F088D" w:rsidRPr="007F088D" w:rsidRDefault="007F088D" w:rsidP="007F088D">
      <w:pPr>
        <w:pBdr>
          <w:bottom w:val="single" w:sz="4" w:space="11" w:color="000000"/>
        </w:pBdr>
        <w:ind w:left="851"/>
        <w:rPr>
          <w:rFonts w:ascii="Courier New" w:hAnsi="Courier New" w:cs="Courier New"/>
          <w:i/>
          <w:iCs/>
        </w:rPr>
      </w:pPr>
      <w:r w:rsidRPr="007F088D">
        <w:rPr>
          <w:rFonts w:ascii="Courier New" w:hAnsi="Courier New" w:cs="Courier New"/>
          <w:i/>
          <w:iCs/>
        </w:rPr>
        <w:t xml:space="preserve">    </w:t>
      </w:r>
      <w:proofErr w:type="spellStart"/>
      <w:proofErr w:type="gramStart"/>
      <w:r w:rsidRPr="007F088D">
        <w:rPr>
          <w:rFonts w:ascii="Courier New" w:hAnsi="Courier New" w:cs="Courier New"/>
          <w:i/>
          <w:iCs/>
        </w:rPr>
        <w:t>pesanan.total</w:t>
      </w:r>
      <w:proofErr w:type="spellEnd"/>
      <w:proofErr w:type="gramEnd"/>
      <w:r w:rsidRPr="007F088D">
        <w:rPr>
          <w:rFonts w:ascii="Courier New" w:hAnsi="Courier New" w:cs="Courier New"/>
          <w:i/>
          <w:iCs/>
        </w:rPr>
        <w:t xml:space="preserve"> AS </w:t>
      </w:r>
      <w:proofErr w:type="spellStart"/>
      <w:r w:rsidRPr="007F088D">
        <w:rPr>
          <w:rFonts w:ascii="Courier New" w:hAnsi="Courier New" w:cs="Courier New"/>
          <w:i/>
          <w:iCs/>
        </w:rPr>
        <w:t>total_pesanan</w:t>
      </w:r>
      <w:proofErr w:type="spellEnd"/>
      <w:r w:rsidRPr="007F088D">
        <w:rPr>
          <w:rFonts w:ascii="Courier New" w:hAnsi="Courier New" w:cs="Courier New"/>
          <w:i/>
          <w:iCs/>
        </w:rPr>
        <w:t>,</w:t>
      </w:r>
    </w:p>
    <w:p w14:paraId="7D3F4B65" w14:textId="77777777" w:rsidR="007F088D" w:rsidRPr="007F088D" w:rsidRDefault="007F088D" w:rsidP="007F088D">
      <w:pPr>
        <w:pBdr>
          <w:bottom w:val="single" w:sz="4" w:space="11" w:color="000000"/>
        </w:pBdr>
        <w:ind w:left="851"/>
        <w:rPr>
          <w:rFonts w:ascii="Courier New" w:hAnsi="Courier New" w:cs="Courier New"/>
          <w:i/>
          <w:iCs/>
        </w:rPr>
      </w:pPr>
      <w:r w:rsidRPr="007F088D">
        <w:rPr>
          <w:rFonts w:ascii="Courier New" w:hAnsi="Courier New" w:cs="Courier New"/>
          <w:i/>
          <w:iCs/>
        </w:rPr>
        <w:t xml:space="preserve">    </w:t>
      </w:r>
      <w:proofErr w:type="spellStart"/>
      <w:proofErr w:type="gramStart"/>
      <w:r w:rsidRPr="007F088D">
        <w:rPr>
          <w:rFonts w:ascii="Courier New" w:hAnsi="Courier New" w:cs="Courier New"/>
          <w:i/>
          <w:iCs/>
        </w:rPr>
        <w:t>pelanggan.nama</w:t>
      </w:r>
      <w:proofErr w:type="spellEnd"/>
      <w:proofErr w:type="gramEnd"/>
      <w:r w:rsidRPr="007F088D">
        <w:rPr>
          <w:rFonts w:ascii="Courier New" w:hAnsi="Courier New" w:cs="Courier New"/>
          <w:i/>
          <w:iCs/>
        </w:rPr>
        <w:t xml:space="preserve"> AS </w:t>
      </w:r>
      <w:proofErr w:type="spellStart"/>
      <w:r w:rsidRPr="007F088D">
        <w:rPr>
          <w:rFonts w:ascii="Courier New" w:hAnsi="Courier New" w:cs="Courier New"/>
          <w:i/>
          <w:iCs/>
        </w:rPr>
        <w:t>nama_pelanggan</w:t>
      </w:r>
      <w:proofErr w:type="spellEnd"/>
      <w:r w:rsidRPr="007F088D">
        <w:rPr>
          <w:rFonts w:ascii="Courier New" w:hAnsi="Courier New" w:cs="Courier New"/>
          <w:i/>
          <w:iCs/>
        </w:rPr>
        <w:t>,</w:t>
      </w:r>
    </w:p>
    <w:p w14:paraId="003C5024" w14:textId="77777777" w:rsidR="007F088D" w:rsidRPr="007F088D" w:rsidRDefault="007F088D" w:rsidP="007F088D">
      <w:pPr>
        <w:pBdr>
          <w:bottom w:val="single" w:sz="4" w:space="11" w:color="000000"/>
        </w:pBdr>
        <w:ind w:left="851"/>
        <w:rPr>
          <w:rFonts w:ascii="Courier New" w:hAnsi="Courier New" w:cs="Courier New"/>
          <w:i/>
          <w:iCs/>
        </w:rPr>
      </w:pPr>
      <w:r w:rsidRPr="007F088D">
        <w:rPr>
          <w:rFonts w:ascii="Courier New" w:hAnsi="Courier New" w:cs="Courier New"/>
          <w:i/>
          <w:iCs/>
        </w:rPr>
        <w:t xml:space="preserve">    </w:t>
      </w:r>
      <w:proofErr w:type="spellStart"/>
      <w:proofErr w:type="gramStart"/>
      <w:r w:rsidRPr="007F088D">
        <w:rPr>
          <w:rFonts w:ascii="Courier New" w:hAnsi="Courier New" w:cs="Courier New"/>
          <w:i/>
          <w:iCs/>
        </w:rPr>
        <w:t>produk.kode</w:t>
      </w:r>
      <w:proofErr w:type="spellEnd"/>
      <w:proofErr w:type="gramEnd"/>
      <w:r w:rsidRPr="007F088D">
        <w:rPr>
          <w:rFonts w:ascii="Courier New" w:hAnsi="Courier New" w:cs="Courier New"/>
          <w:i/>
          <w:iCs/>
        </w:rPr>
        <w:t xml:space="preserve"> AS </w:t>
      </w:r>
      <w:proofErr w:type="spellStart"/>
      <w:r w:rsidRPr="007F088D">
        <w:rPr>
          <w:rFonts w:ascii="Courier New" w:hAnsi="Courier New" w:cs="Courier New"/>
          <w:i/>
          <w:iCs/>
        </w:rPr>
        <w:t>kode_produk</w:t>
      </w:r>
      <w:proofErr w:type="spellEnd"/>
      <w:r w:rsidRPr="007F088D">
        <w:rPr>
          <w:rFonts w:ascii="Courier New" w:hAnsi="Courier New" w:cs="Courier New"/>
          <w:i/>
          <w:iCs/>
        </w:rPr>
        <w:t>,</w:t>
      </w:r>
    </w:p>
    <w:p w14:paraId="24DB1EAA" w14:textId="77777777" w:rsidR="007F088D" w:rsidRPr="007F088D" w:rsidRDefault="007F088D" w:rsidP="007F088D">
      <w:pPr>
        <w:pBdr>
          <w:bottom w:val="single" w:sz="4" w:space="11" w:color="000000"/>
        </w:pBdr>
        <w:ind w:left="851"/>
        <w:rPr>
          <w:rFonts w:ascii="Courier New" w:hAnsi="Courier New" w:cs="Courier New"/>
          <w:i/>
          <w:iCs/>
        </w:rPr>
      </w:pPr>
      <w:r w:rsidRPr="007F088D">
        <w:rPr>
          <w:rFonts w:ascii="Courier New" w:hAnsi="Courier New" w:cs="Courier New"/>
          <w:i/>
          <w:iCs/>
        </w:rPr>
        <w:t xml:space="preserve">    </w:t>
      </w:r>
      <w:proofErr w:type="spellStart"/>
      <w:proofErr w:type="gramStart"/>
      <w:r w:rsidRPr="007F088D">
        <w:rPr>
          <w:rFonts w:ascii="Courier New" w:hAnsi="Courier New" w:cs="Courier New"/>
          <w:i/>
          <w:iCs/>
        </w:rPr>
        <w:t>produk.nama</w:t>
      </w:r>
      <w:proofErr w:type="spellEnd"/>
      <w:proofErr w:type="gramEnd"/>
      <w:r w:rsidRPr="007F088D">
        <w:rPr>
          <w:rFonts w:ascii="Courier New" w:hAnsi="Courier New" w:cs="Courier New"/>
          <w:i/>
          <w:iCs/>
        </w:rPr>
        <w:t xml:space="preserve"> AS </w:t>
      </w:r>
      <w:proofErr w:type="spellStart"/>
      <w:r w:rsidRPr="007F088D">
        <w:rPr>
          <w:rFonts w:ascii="Courier New" w:hAnsi="Courier New" w:cs="Courier New"/>
          <w:i/>
          <w:iCs/>
        </w:rPr>
        <w:t>nama_produk</w:t>
      </w:r>
      <w:proofErr w:type="spellEnd"/>
      <w:r w:rsidRPr="007F088D">
        <w:rPr>
          <w:rFonts w:ascii="Courier New" w:hAnsi="Courier New" w:cs="Courier New"/>
          <w:i/>
          <w:iCs/>
        </w:rPr>
        <w:t>,</w:t>
      </w:r>
    </w:p>
    <w:p w14:paraId="05343256" w14:textId="77777777" w:rsidR="007F088D" w:rsidRPr="007F088D" w:rsidRDefault="007F088D" w:rsidP="007F088D">
      <w:pPr>
        <w:pBdr>
          <w:bottom w:val="single" w:sz="4" w:space="11" w:color="000000"/>
        </w:pBdr>
        <w:ind w:left="851"/>
        <w:rPr>
          <w:rFonts w:ascii="Courier New" w:hAnsi="Courier New" w:cs="Courier New"/>
          <w:i/>
          <w:iCs/>
        </w:rPr>
      </w:pPr>
      <w:r w:rsidRPr="007F088D">
        <w:rPr>
          <w:rFonts w:ascii="Courier New" w:hAnsi="Courier New" w:cs="Courier New"/>
          <w:i/>
          <w:iCs/>
        </w:rPr>
        <w:t xml:space="preserve">    </w:t>
      </w:r>
      <w:proofErr w:type="spellStart"/>
      <w:r w:rsidRPr="007F088D">
        <w:rPr>
          <w:rFonts w:ascii="Courier New" w:hAnsi="Courier New" w:cs="Courier New"/>
          <w:i/>
          <w:iCs/>
        </w:rPr>
        <w:t>jenis_</w:t>
      </w:r>
      <w:proofErr w:type="gramStart"/>
      <w:r w:rsidRPr="007F088D">
        <w:rPr>
          <w:rFonts w:ascii="Courier New" w:hAnsi="Courier New" w:cs="Courier New"/>
          <w:i/>
          <w:iCs/>
        </w:rPr>
        <w:t>produk.nama</w:t>
      </w:r>
      <w:proofErr w:type="spellEnd"/>
      <w:proofErr w:type="gramEnd"/>
      <w:r w:rsidRPr="007F088D">
        <w:rPr>
          <w:rFonts w:ascii="Courier New" w:hAnsi="Courier New" w:cs="Courier New"/>
          <w:i/>
          <w:iCs/>
        </w:rPr>
        <w:t xml:space="preserve"> AS </w:t>
      </w:r>
      <w:proofErr w:type="spellStart"/>
      <w:r w:rsidRPr="007F088D">
        <w:rPr>
          <w:rFonts w:ascii="Courier New" w:hAnsi="Courier New" w:cs="Courier New"/>
          <w:i/>
          <w:iCs/>
        </w:rPr>
        <w:t>nama_jenis_produk</w:t>
      </w:r>
      <w:proofErr w:type="spellEnd"/>
      <w:r w:rsidRPr="007F088D">
        <w:rPr>
          <w:rFonts w:ascii="Courier New" w:hAnsi="Courier New" w:cs="Courier New"/>
          <w:i/>
          <w:iCs/>
        </w:rPr>
        <w:t>,</w:t>
      </w:r>
    </w:p>
    <w:p w14:paraId="3E7BAF2F" w14:textId="77777777" w:rsidR="007F088D" w:rsidRPr="007F088D" w:rsidRDefault="007F088D" w:rsidP="007F088D">
      <w:pPr>
        <w:pBdr>
          <w:bottom w:val="single" w:sz="4" w:space="11" w:color="000000"/>
        </w:pBdr>
        <w:ind w:left="851"/>
        <w:rPr>
          <w:rFonts w:ascii="Courier New" w:hAnsi="Courier New" w:cs="Courier New"/>
          <w:i/>
          <w:iCs/>
        </w:rPr>
      </w:pPr>
      <w:r w:rsidRPr="007F088D">
        <w:rPr>
          <w:rFonts w:ascii="Courier New" w:hAnsi="Courier New" w:cs="Courier New"/>
          <w:i/>
          <w:iCs/>
        </w:rPr>
        <w:t xml:space="preserve">    </w:t>
      </w:r>
      <w:proofErr w:type="spellStart"/>
      <w:r w:rsidRPr="007F088D">
        <w:rPr>
          <w:rFonts w:ascii="Courier New" w:hAnsi="Courier New" w:cs="Courier New"/>
          <w:i/>
          <w:iCs/>
        </w:rPr>
        <w:t>pesanan_items.qty</w:t>
      </w:r>
      <w:proofErr w:type="spellEnd"/>
      <w:r w:rsidRPr="007F088D">
        <w:rPr>
          <w:rFonts w:ascii="Courier New" w:hAnsi="Courier New" w:cs="Courier New"/>
          <w:i/>
          <w:iCs/>
        </w:rPr>
        <w:t xml:space="preserve"> AS </w:t>
      </w:r>
      <w:proofErr w:type="spellStart"/>
      <w:r w:rsidRPr="007F088D">
        <w:rPr>
          <w:rFonts w:ascii="Courier New" w:hAnsi="Courier New" w:cs="Courier New"/>
          <w:i/>
          <w:iCs/>
        </w:rPr>
        <w:t>qty_pesanan_items</w:t>
      </w:r>
      <w:proofErr w:type="spellEnd"/>
      <w:r w:rsidRPr="007F088D">
        <w:rPr>
          <w:rFonts w:ascii="Courier New" w:hAnsi="Courier New" w:cs="Courier New"/>
          <w:i/>
          <w:iCs/>
        </w:rPr>
        <w:t>,</w:t>
      </w:r>
    </w:p>
    <w:p w14:paraId="29FC82C8" w14:textId="77777777" w:rsidR="007F088D" w:rsidRPr="007F088D" w:rsidRDefault="007F088D" w:rsidP="007F088D">
      <w:pPr>
        <w:pBdr>
          <w:bottom w:val="single" w:sz="4" w:space="11" w:color="000000"/>
        </w:pBdr>
        <w:ind w:left="851"/>
        <w:rPr>
          <w:rFonts w:ascii="Courier New" w:hAnsi="Courier New" w:cs="Courier New"/>
          <w:i/>
          <w:iCs/>
        </w:rPr>
      </w:pPr>
      <w:r w:rsidRPr="007F088D">
        <w:rPr>
          <w:rFonts w:ascii="Courier New" w:hAnsi="Courier New" w:cs="Courier New"/>
          <w:i/>
          <w:iCs/>
        </w:rPr>
        <w:t xml:space="preserve">    </w:t>
      </w:r>
      <w:proofErr w:type="spellStart"/>
      <w:r w:rsidRPr="007F088D">
        <w:rPr>
          <w:rFonts w:ascii="Courier New" w:hAnsi="Courier New" w:cs="Courier New"/>
          <w:i/>
          <w:iCs/>
        </w:rPr>
        <w:t>pesanan_</w:t>
      </w:r>
      <w:proofErr w:type="gramStart"/>
      <w:r w:rsidRPr="007F088D">
        <w:rPr>
          <w:rFonts w:ascii="Courier New" w:hAnsi="Courier New" w:cs="Courier New"/>
          <w:i/>
          <w:iCs/>
        </w:rPr>
        <w:t>items.harga</w:t>
      </w:r>
      <w:proofErr w:type="spellEnd"/>
      <w:proofErr w:type="gramEnd"/>
      <w:r w:rsidRPr="007F088D">
        <w:rPr>
          <w:rFonts w:ascii="Courier New" w:hAnsi="Courier New" w:cs="Courier New"/>
          <w:i/>
          <w:iCs/>
        </w:rPr>
        <w:t xml:space="preserve"> AS </w:t>
      </w:r>
      <w:proofErr w:type="spellStart"/>
      <w:r w:rsidRPr="007F088D">
        <w:rPr>
          <w:rFonts w:ascii="Courier New" w:hAnsi="Courier New" w:cs="Courier New"/>
          <w:i/>
          <w:iCs/>
        </w:rPr>
        <w:t>harga_jual</w:t>
      </w:r>
      <w:proofErr w:type="spellEnd"/>
    </w:p>
    <w:p w14:paraId="5731EAED" w14:textId="77777777" w:rsidR="007F088D" w:rsidRPr="007F088D" w:rsidRDefault="007F088D" w:rsidP="007F088D">
      <w:pPr>
        <w:pBdr>
          <w:bottom w:val="single" w:sz="4" w:space="11" w:color="000000"/>
        </w:pBdr>
        <w:ind w:left="851"/>
        <w:rPr>
          <w:rFonts w:ascii="Courier New" w:hAnsi="Courier New" w:cs="Courier New"/>
          <w:i/>
          <w:iCs/>
        </w:rPr>
      </w:pPr>
      <w:r w:rsidRPr="007F088D">
        <w:rPr>
          <w:rFonts w:ascii="Courier New" w:hAnsi="Courier New" w:cs="Courier New"/>
          <w:i/>
          <w:iCs/>
        </w:rPr>
        <w:t xml:space="preserve">FROM </w:t>
      </w:r>
      <w:proofErr w:type="spellStart"/>
      <w:r w:rsidRPr="007F088D">
        <w:rPr>
          <w:rFonts w:ascii="Courier New" w:hAnsi="Courier New" w:cs="Courier New"/>
          <w:i/>
          <w:iCs/>
        </w:rPr>
        <w:t>pesanan</w:t>
      </w:r>
      <w:proofErr w:type="spellEnd"/>
    </w:p>
    <w:p w14:paraId="310E6FBF" w14:textId="77777777" w:rsidR="007F088D" w:rsidRPr="007F088D" w:rsidRDefault="007F088D" w:rsidP="007F088D">
      <w:pPr>
        <w:pBdr>
          <w:bottom w:val="single" w:sz="4" w:space="11" w:color="000000"/>
        </w:pBdr>
        <w:ind w:left="851"/>
        <w:rPr>
          <w:rFonts w:ascii="Courier New" w:hAnsi="Courier New" w:cs="Courier New"/>
          <w:i/>
          <w:iCs/>
        </w:rPr>
      </w:pPr>
      <w:r w:rsidRPr="007F088D">
        <w:rPr>
          <w:rFonts w:ascii="Courier New" w:hAnsi="Courier New" w:cs="Courier New"/>
          <w:i/>
          <w:iCs/>
        </w:rPr>
        <w:t xml:space="preserve">INNER JOIN </w:t>
      </w:r>
      <w:proofErr w:type="spellStart"/>
      <w:r w:rsidRPr="007F088D">
        <w:rPr>
          <w:rFonts w:ascii="Courier New" w:hAnsi="Courier New" w:cs="Courier New"/>
          <w:i/>
          <w:iCs/>
        </w:rPr>
        <w:t>pelanggan</w:t>
      </w:r>
      <w:proofErr w:type="spellEnd"/>
      <w:r w:rsidRPr="007F088D">
        <w:rPr>
          <w:rFonts w:ascii="Courier New" w:hAnsi="Courier New" w:cs="Courier New"/>
          <w:i/>
          <w:iCs/>
        </w:rPr>
        <w:t xml:space="preserve"> ON </w:t>
      </w:r>
      <w:proofErr w:type="spellStart"/>
      <w:proofErr w:type="gramStart"/>
      <w:r w:rsidRPr="007F088D">
        <w:rPr>
          <w:rFonts w:ascii="Courier New" w:hAnsi="Courier New" w:cs="Courier New"/>
          <w:i/>
          <w:iCs/>
        </w:rPr>
        <w:t>pesanan.pelanggan</w:t>
      </w:r>
      <w:proofErr w:type="gramEnd"/>
      <w:r w:rsidRPr="007F088D">
        <w:rPr>
          <w:rFonts w:ascii="Courier New" w:hAnsi="Courier New" w:cs="Courier New"/>
          <w:i/>
          <w:iCs/>
        </w:rPr>
        <w:t>_id</w:t>
      </w:r>
      <w:proofErr w:type="spellEnd"/>
      <w:r w:rsidRPr="007F088D">
        <w:rPr>
          <w:rFonts w:ascii="Courier New" w:hAnsi="Courier New" w:cs="Courier New"/>
          <w:i/>
          <w:iCs/>
        </w:rPr>
        <w:t xml:space="preserve"> = pelanggan.id</w:t>
      </w:r>
    </w:p>
    <w:p w14:paraId="11E1D093" w14:textId="77777777" w:rsidR="007F088D" w:rsidRPr="007F088D" w:rsidRDefault="007F088D" w:rsidP="007F088D">
      <w:pPr>
        <w:pBdr>
          <w:bottom w:val="single" w:sz="4" w:space="11" w:color="000000"/>
        </w:pBdr>
        <w:ind w:left="851"/>
        <w:rPr>
          <w:rFonts w:ascii="Courier New" w:hAnsi="Courier New" w:cs="Courier New"/>
          <w:i/>
          <w:iCs/>
        </w:rPr>
      </w:pPr>
      <w:r w:rsidRPr="007F088D">
        <w:rPr>
          <w:rFonts w:ascii="Courier New" w:hAnsi="Courier New" w:cs="Courier New"/>
          <w:i/>
          <w:iCs/>
        </w:rPr>
        <w:t xml:space="preserve">INNER JOIN </w:t>
      </w:r>
      <w:proofErr w:type="spellStart"/>
      <w:r w:rsidRPr="007F088D">
        <w:rPr>
          <w:rFonts w:ascii="Courier New" w:hAnsi="Courier New" w:cs="Courier New"/>
          <w:i/>
          <w:iCs/>
        </w:rPr>
        <w:t>pesanan_items</w:t>
      </w:r>
      <w:proofErr w:type="spellEnd"/>
      <w:r w:rsidRPr="007F088D">
        <w:rPr>
          <w:rFonts w:ascii="Courier New" w:hAnsi="Courier New" w:cs="Courier New"/>
          <w:i/>
          <w:iCs/>
        </w:rPr>
        <w:t xml:space="preserve"> ON pesanan.id = </w:t>
      </w:r>
      <w:proofErr w:type="spellStart"/>
      <w:r w:rsidRPr="007F088D">
        <w:rPr>
          <w:rFonts w:ascii="Courier New" w:hAnsi="Courier New" w:cs="Courier New"/>
          <w:i/>
          <w:iCs/>
        </w:rPr>
        <w:t>pesanan_</w:t>
      </w:r>
      <w:proofErr w:type="gramStart"/>
      <w:r w:rsidRPr="007F088D">
        <w:rPr>
          <w:rFonts w:ascii="Courier New" w:hAnsi="Courier New" w:cs="Courier New"/>
          <w:i/>
          <w:iCs/>
        </w:rPr>
        <w:t>items.pesanan</w:t>
      </w:r>
      <w:proofErr w:type="gramEnd"/>
      <w:r w:rsidRPr="007F088D">
        <w:rPr>
          <w:rFonts w:ascii="Courier New" w:hAnsi="Courier New" w:cs="Courier New"/>
          <w:i/>
          <w:iCs/>
        </w:rPr>
        <w:t>_id</w:t>
      </w:r>
      <w:proofErr w:type="spellEnd"/>
    </w:p>
    <w:p w14:paraId="1F0B573E" w14:textId="77777777" w:rsidR="007F088D" w:rsidRPr="007F088D" w:rsidRDefault="007F088D" w:rsidP="007F088D">
      <w:pPr>
        <w:pBdr>
          <w:bottom w:val="single" w:sz="4" w:space="11" w:color="000000"/>
        </w:pBdr>
        <w:ind w:left="851"/>
        <w:rPr>
          <w:rFonts w:ascii="Courier New" w:hAnsi="Courier New" w:cs="Courier New"/>
          <w:i/>
          <w:iCs/>
        </w:rPr>
      </w:pPr>
      <w:r w:rsidRPr="007F088D">
        <w:rPr>
          <w:rFonts w:ascii="Courier New" w:hAnsi="Courier New" w:cs="Courier New"/>
          <w:i/>
          <w:iCs/>
        </w:rPr>
        <w:t xml:space="preserve">INNER JOIN </w:t>
      </w:r>
      <w:proofErr w:type="spellStart"/>
      <w:r w:rsidRPr="007F088D">
        <w:rPr>
          <w:rFonts w:ascii="Courier New" w:hAnsi="Courier New" w:cs="Courier New"/>
          <w:i/>
          <w:iCs/>
        </w:rPr>
        <w:t>produk</w:t>
      </w:r>
      <w:proofErr w:type="spellEnd"/>
      <w:r w:rsidRPr="007F088D">
        <w:rPr>
          <w:rFonts w:ascii="Courier New" w:hAnsi="Courier New" w:cs="Courier New"/>
          <w:i/>
          <w:iCs/>
        </w:rPr>
        <w:t xml:space="preserve"> ON </w:t>
      </w:r>
      <w:proofErr w:type="spellStart"/>
      <w:r w:rsidRPr="007F088D">
        <w:rPr>
          <w:rFonts w:ascii="Courier New" w:hAnsi="Courier New" w:cs="Courier New"/>
          <w:i/>
          <w:iCs/>
        </w:rPr>
        <w:t>pesanan_</w:t>
      </w:r>
      <w:proofErr w:type="gramStart"/>
      <w:r w:rsidRPr="007F088D">
        <w:rPr>
          <w:rFonts w:ascii="Courier New" w:hAnsi="Courier New" w:cs="Courier New"/>
          <w:i/>
          <w:iCs/>
        </w:rPr>
        <w:t>items.produk</w:t>
      </w:r>
      <w:proofErr w:type="gramEnd"/>
      <w:r w:rsidRPr="007F088D">
        <w:rPr>
          <w:rFonts w:ascii="Courier New" w:hAnsi="Courier New" w:cs="Courier New"/>
          <w:i/>
          <w:iCs/>
        </w:rPr>
        <w:t>_id</w:t>
      </w:r>
      <w:proofErr w:type="spellEnd"/>
      <w:r w:rsidRPr="007F088D">
        <w:rPr>
          <w:rFonts w:ascii="Courier New" w:hAnsi="Courier New" w:cs="Courier New"/>
          <w:i/>
          <w:iCs/>
        </w:rPr>
        <w:t xml:space="preserve"> = produk.id</w:t>
      </w:r>
    </w:p>
    <w:p w14:paraId="56BFE6BD" w14:textId="111EB613" w:rsidR="008A5D01" w:rsidRPr="007F088D" w:rsidRDefault="007F088D" w:rsidP="007F088D">
      <w:pPr>
        <w:pBdr>
          <w:bottom w:val="single" w:sz="4" w:space="11" w:color="000000"/>
        </w:pBdr>
        <w:ind w:left="851"/>
        <w:rPr>
          <w:rFonts w:ascii="Courier New" w:hAnsi="Courier New" w:cs="Courier New"/>
          <w:i/>
          <w:iCs/>
        </w:rPr>
      </w:pPr>
      <w:r w:rsidRPr="007F088D">
        <w:rPr>
          <w:rFonts w:ascii="Courier New" w:hAnsi="Courier New" w:cs="Courier New"/>
          <w:i/>
          <w:iCs/>
        </w:rPr>
        <w:t xml:space="preserve">INNER JOIN </w:t>
      </w:r>
      <w:proofErr w:type="spellStart"/>
      <w:r w:rsidRPr="007F088D">
        <w:rPr>
          <w:rFonts w:ascii="Courier New" w:hAnsi="Courier New" w:cs="Courier New"/>
          <w:i/>
          <w:iCs/>
        </w:rPr>
        <w:t>jenis_produk</w:t>
      </w:r>
      <w:proofErr w:type="spellEnd"/>
      <w:r w:rsidRPr="007F088D">
        <w:rPr>
          <w:rFonts w:ascii="Courier New" w:hAnsi="Courier New" w:cs="Courier New"/>
          <w:i/>
          <w:iCs/>
        </w:rPr>
        <w:t xml:space="preserve"> ON </w:t>
      </w:r>
      <w:proofErr w:type="spellStart"/>
      <w:proofErr w:type="gramStart"/>
      <w:r w:rsidRPr="007F088D">
        <w:rPr>
          <w:rFonts w:ascii="Courier New" w:hAnsi="Courier New" w:cs="Courier New"/>
          <w:i/>
          <w:iCs/>
        </w:rPr>
        <w:t>produk.jenis</w:t>
      </w:r>
      <w:proofErr w:type="gramEnd"/>
      <w:r w:rsidRPr="007F088D">
        <w:rPr>
          <w:rFonts w:ascii="Courier New" w:hAnsi="Courier New" w:cs="Courier New"/>
          <w:i/>
          <w:iCs/>
        </w:rPr>
        <w:t>_produk_id</w:t>
      </w:r>
      <w:proofErr w:type="spellEnd"/>
      <w:r w:rsidRPr="007F088D">
        <w:rPr>
          <w:rFonts w:ascii="Courier New" w:hAnsi="Courier New" w:cs="Courier New"/>
          <w:i/>
          <w:iCs/>
        </w:rPr>
        <w:t xml:space="preserve"> = jenis_produk.id;</w:t>
      </w:r>
    </w:p>
    <w:p w14:paraId="7B77F6C0" w14:textId="77777777" w:rsidR="008A5D01" w:rsidRDefault="008A5D01" w:rsidP="00C1639A">
      <w:pPr>
        <w:pBdr>
          <w:bottom w:val="single" w:sz="4" w:space="1" w:color="000000"/>
        </w:pBdr>
      </w:pPr>
    </w:p>
    <w:p w14:paraId="49EECFD7" w14:textId="77777777" w:rsidR="003A38EE" w:rsidRDefault="003A38EE" w:rsidP="00C1639A">
      <w:pPr>
        <w:pBdr>
          <w:bottom w:val="single" w:sz="4" w:space="1" w:color="000000"/>
        </w:pBdr>
      </w:pPr>
    </w:p>
    <w:p w14:paraId="7627D811" w14:textId="77777777" w:rsidR="003A38EE" w:rsidRDefault="003A38EE" w:rsidP="00C1639A">
      <w:pPr>
        <w:pBdr>
          <w:bottom w:val="single" w:sz="4" w:space="1" w:color="000000"/>
        </w:pBdr>
      </w:pPr>
    </w:p>
    <w:p w14:paraId="16668DB2" w14:textId="77777777" w:rsidR="003A38EE" w:rsidRDefault="003A38EE" w:rsidP="00C1639A">
      <w:pPr>
        <w:pBdr>
          <w:bottom w:val="single" w:sz="4" w:space="1" w:color="000000"/>
        </w:pBdr>
      </w:pPr>
    </w:p>
    <w:p w14:paraId="50CD8548" w14:textId="77777777" w:rsidR="003A38EE" w:rsidRDefault="003A38EE" w:rsidP="00C1639A">
      <w:pPr>
        <w:pBdr>
          <w:bottom w:val="single" w:sz="4" w:space="1" w:color="000000"/>
        </w:pBdr>
      </w:pPr>
    </w:p>
    <w:p w14:paraId="60160371" w14:textId="77777777" w:rsidR="003A38EE" w:rsidRDefault="003A38EE" w:rsidP="00C1639A">
      <w:pPr>
        <w:pBdr>
          <w:bottom w:val="single" w:sz="4" w:space="1" w:color="000000"/>
        </w:pBdr>
      </w:pPr>
    </w:p>
    <w:p w14:paraId="4F74FC65" w14:textId="77777777" w:rsidR="003A38EE" w:rsidRDefault="003A38EE" w:rsidP="00C1639A">
      <w:pPr>
        <w:pBdr>
          <w:bottom w:val="single" w:sz="4" w:space="1" w:color="000000"/>
        </w:pBdr>
      </w:pPr>
    </w:p>
    <w:p w14:paraId="62F53FEB" w14:textId="77777777" w:rsidR="003A38EE" w:rsidRDefault="003A38EE" w:rsidP="00C1639A">
      <w:pPr>
        <w:pBdr>
          <w:bottom w:val="single" w:sz="4" w:space="1" w:color="000000"/>
        </w:pBdr>
      </w:pPr>
    </w:p>
    <w:p w14:paraId="639AF0D6" w14:textId="77777777" w:rsidR="003A38EE" w:rsidRDefault="003A38EE" w:rsidP="00C1639A">
      <w:pPr>
        <w:pBdr>
          <w:bottom w:val="single" w:sz="4" w:space="1" w:color="000000"/>
        </w:pBdr>
      </w:pPr>
    </w:p>
    <w:p w14:paraId="4F3DDD01" w14:textId="77777777" w:rsidR="003A38EE" w:rsidRDefault="003A38EE" w:rsidP="00C1639A">
      <w:pPr>
        <w:pBdr>
          <w:bottom w:val="single" w:sz="4" w:space="1" w:color="000000"/>
        </w:pBdr>
      </w:pPr>
    </w:p>
    <w:p w14:paraId="24D0D2D2" w14:textId="77777777" w:rsidR="003A38EE" w:rsidRDefault="003A38EE" w:rsidP="00C1639A">
      <w:pPr>
        <w:pBdr>
          <w:bottom w:val="single" w:sz="4" w:space="1" w:color="000000"/>
        </w:pBdr>
      </w:pPr>
    </w:p>
    <w:p w14:paraId="4DDB00BB" w14:textId="77777777" w:rsidR="003A38EE" w:rsidRDefault="003A38EE" w:rsidP="00C1639A">
      <w:pPr>
        <w:pBdr>
          <w:bottom w:val="single" w:sz="4" w:space="1" w:color="000000"/>
        </w:pBdr>
      </w:pPr>
    </w:p>
    <w:p w14:paraId="5B0D7538" w14:textId="77777777" w:rsidR="003A38EE" w:rsidRDefault="003A38EE" w:rsidP="00C1639A">
      <w:pPr>
        <w:pBdr>
          <w:bottom w:val="single" w:sz="4" w:space="1" w:color="000000"/>
        </w:pBdr>
      </w:pPr>
    </w:p>
    <w:p w14:paraId="5404DC4F" w14:textId="77777777" w:rsidR="003A38EE" w:rsidRDefault="003A38EE" w:rsidP="00C1639A">
      <w:pPr>
        <w:pBdr>
          <w:bottom w:val="single" w:sz="4" w:space="1" w:color="000000"/>
        </w:pBdr>
      </w:pPr>
    </w:p>
    <w:p w14:paraId="52A68713" w14:textId="77777777" w:rsidR="003A38EE" w:rsidRDefault="003A38EE" w:rsidP="00C1639A">
      <w:pPr>
        <w:pBdr>
          <w:bottom w:val="single" w:sz="4" w:space="1" w:color="000000"/>
        </w:pBdr>
      </w:pPr>
    </w:p>
    <w:p w14:paraId="567713E1" w14:textId="77777777" w:rsidR="003A38EE" w:rsidRDefault="003A38EE" w:rsidP="00C1639A">
      <w:pPr>
        <w:pBdr>
          <w:bottom w:val="single" w:sz="4" w:space="1" w:color="000000"/>
        </w:pBdr>
      </w:pPr>
    </w:p>
    <w:p w14:paraId="61547231" w14:textId="77777777" w:rsidR="003A38EE" w:rsidRDefault="003A38EE" w:rsidP="00C1639A">
      <w:pPr>
        <w:pBdr>
          <w:bottom w:val="single" w:sz="4" w:space="1" w:color="000000"/>
        </w:pBdr>
      </w:pPr>
    </w:p>
    <w:p w14:paraId="428370E3" w14:textId="77777777" w:rsidR="003A38EE" w:rsidRDefault="003A38EE" w:rsidP="00C1639A">
      <w:pPr>
        <w:pBdr>
          <w:bottom w:val="single" w:sz="4" w:space="1" w:color="000000"/>
        </w:pBdr>
      </w:pPr>
    </w:p>
    <w:p w14:paraId="44158B13" w14:textId="77777777" w:rsidR="003A38EE" w:rsidRDefault="003A38EE" w:rsidP="00C1639A">
      <w:pPr>
        <w:pBdr>
          <w:bottom w:val="single" w:sz="4" w:space="1" w:color="000000"/>
        </w:pBdr>
      </w:pPr>
    </w:p>
    <w:p w14:paraId="573C4766" w14:textId="77777777" w:rsidR="003A38EE" w:rsidRDefault="003A38EE" w:rsidP="00C1639A">
      <w:pPr>
        <w:pBdr>
          <w:bottom w:val="single" w:sz="4" w:space="1" w:color="000000"/>
        </w:pBdr>
      </w:pPr>
    </w:p>
    <w:p w14:paraId="1BCD1DDD" w14:textId="77777777" w:rsidR="003A38EE" w:rsidRDefault="003A38EE" w:rsidP="00C1639A">
      <w:pPr>
        <w:pBdr>
          <w:bottom w:val="single" w:sz="4" w:space="1" w:color="000000"/>
        </w:pBdr>
      </w:pPr>
    </w:p>
    <w:p w14:paraId="1CDED0BF" w14:textId="1B03CA63" w:rsidR="00C1639A" w:rsidRDefault="00C1639A" w:rsidP="00C1639A">
      <w:pPr>
        <w:pBdr>
          <w:bottom w:val="single" w:sz="4" w:space="1" w:color="000000"/>
        </w:pBdr>
      </w:pPr>
      <w:r>
        <w:lastRenderedPageBreak/>
        <w:t>SOAL 5.2</w:t>
      </w:r>
    </w:p>
    <w:p w14:paraId="2AFAE82F" w14:textId="77777777" w:rsidR="00C1639A" w:rsidRDefault="00C1639A" w:rsidP="00C1639A"/>
    <w:p w14:paraId="76AA20C6" w14:textId="77777777" w:rsidR="00C1639A" w:rsidRDefault="00C1639A" w:rsidP="00C1639A">
      <w:pPr>
        <w:numPr>
          <w:ilvl w:val="0"/>
          <w:numId w:val="4"/>
        </w:numPr>
        <w:spacing w:line="360" w:lineRule="auto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transaction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skenario-skenario</w:t>
      </w:r>
      <w:proofErr w:type="spellEnd"/>
      <w:r>
        <w:t xml:space="preserve"> statement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7B833A1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>Mulai transaction</w:t>
      </w:r>
    </w:p>
    <w:p w14:paraId="2A547A40" w14:textId="67C6F720" w:rsidR="007F088D" w:rsidRPr="003A38EE" w:rsidRDefault="003A38EE" w:rsidP="003A38EE">
      <w:pPr>
        <w:pStyle w:val="ListParagraph"/>
        <w:spacing w:line="360" w:lineRule="auto"/>
        <w:ind w:left="1440"/>
        <w:rPr>
          <w:rFonts w:ascii="Courier New" w:hAnsi="Courier New" w:cs="Courier New"/>
          <w:i/>
          <w:iCs/>
        </w:rPr>
      </w:pPr>
      <w:r w:rsidRPr="003A38EE">
        <w:rPr>
          <w:rFonts w:ascii="Courier New" w:hAnsi="Courier New" w:cs="Courier New"/>
          <w:i/>
          <w:iCs/>
        </w:rPr>
        <w:t>START TRANSACTION;</w:t>
      </w:r>
    </w:p>
    <w:p w14:paraId="4C2D02AE" w14:textId="77777777" w:rsidR="003A38EE" w:rsidRDefault="003A38EE" w:rsidP="003A38EE">
      <w:pPr>
        <w:spacing w:line="360" w:lineRule="auto"/>
        <w:ind w:left="1440"/>
      </w:pPr>
    </w:p>
    <w:p w14:paraId="3CC5AB49" w14:textId="5DD4EA4A" w:rsidR="003A38EE" w:rsidRDefault="00C1639A" w:rsidP="003A38EE">
      <w:pPr>
        <w:numPr>
          <w:ilvl w:val="0"/>
          <w:numId w:val="3"/>
        </w:numPr>
        <w:spacing w:line="360" w:lineRule="auto"/>
      </w:pPr>
      <w:r>
        <w:t xml:space="preserve">Insert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3 record</w:t>
      </w:r>
    </w:p>
    <w:p w14:paraId="25FA7717" w14:textId="77777777" w:rsidR="003A38EE" w:rsidRPr="003A38EE" w:rsidRDefault="003A38EE" w:rsidP="003A38EE">
      <w:pPr>
        <w:spacing w:line="360" w:lineRule="auto"/>
        <w:ind w:left="1440"/>
        <w:rPr>
          <w:rFonts w:ascii="Courier New" w:hAnsi="Courier New" w:cs="Courier New"/>
        </w:rPr>
      </w:pPr>
      <w:r w:rsidRPr="003A38EE">
        <w:rPr>
          <w:rFonts w:ascii="Courier New" w:hAnsi="Courier New" w:cs="Courier New"/>
        </w:rPr>
        <w:t xml:space="preserve">INSERT INTO </w:t>
      </w:r>
      <w:proofErr w:type="spellStart"/>
      <w:r w:rsidRPr="003A38EE">
        <w:rPr>
          <w:rFonts w:ascii="Courier New" w:hAnsi="Courier New" w:cs="Courier New"/>
        </w:rPr>
        <w:t>produk</w:t>
      </w:r>
      <w:proofErr w:type="spellEnd"/>
      <w:r w:rsidRPr="003A38EE">
        <w:rPr>
          <w:rFonts w:ascii="Courier New" w:hAnsi="Courier New" w:cs="Courier New"/>
        </w:rPr>
        <w:t xml:space="preserve"> (</w:t>
      </w:r>
      <w:proofErr w:type="spellStart"/>
      <w:r w:rsidRPr="003A38EE">
        <w:rPr>
          <w:rFonts w:ascii="Courier New" w:hAnsi="Courier New" w:cs="Courier New"/>
        </w:rPr>
        <w:t>kode</w:t>
      </w:r>
      <w:proofErr w:type="spellEnd"/>
      <w:r w:rsidRPr="003A38EE">
        <w:rPr>
          <w:rFonts w:ascii="Courier New" w:hAnsi="Courier New" w:cs="Courier New"/>
        </w:rPr>
        <w:t xml:space="preserve">, </w:t>
      </w:r>
      <w:proofErr w:type="spellStart"/>
      <w:r w:rsidRPr="003A38EE">
        <w:rPr>
          <w:rFonts w:ascii="Courier New" w:hAnsi="Courier New" w:cs="Courier New"/>
        </w:rPr>
        <w:t>nama</w:t>
      </w:r>
      <w:proofErr w:type="spellEnd"/>
      <w:r w:rsidRPr="003A38EE">
        <w:rPr>
          <w:rFonts w:ascii="Courier New" w:hAnsi="Courier New" w:cs="Courier New"/>
        </w:rPr>
        <w:t xml:space="preserve">, </w:t>
      </w:r>
      <w:proofErr w:type="spellStart"/>
      <w:r w:rsidRPr="003A38EE">
        <w:rPr>
          <w:rFonts w:ascii="Courier New" w:hAnsi="Courier New" w:cs="Courier New"/>
        </w:rPr>
        <w:t>harga_beli</w:t>
      </w:r>
      <w:proofErr w:type="spellEnd"/>
      <w:r w:rsidRPr="003A38EE">
        <w:rPr>
          <w:rFonts w:ascii="Courier New" w:hAnsi="Courier New" w:cs="Courier New"/>
        </w:rPr>
        <w:t xml:space="preserve">, </w:t>
      </w:r>
      <w:proofErr w:type="spellStart"/>
      <w:r w:rsidRPr="003A38EE">
        <w:rPr>
          <w:rFonts w:ascii="Courier New" w:hAnsi="Courier New" w:cs="Courier New"/>
        </w:rPr>
        <w:t>harga_jual</w:t>
      </w:r>
      <w:proofErr w:type="spellEnd"/>
      <w:r w:rsidRPr="003A38EE">
        <w:rPr>
          <w:rFonts w:ascii="Courier New" w:hAnsi="Courier New" w:cs="Courier New"/>
        </w:rPr>
        <w:t xml:space="preserve">, </w:t>
      </w:r>
      <w:proofErr w:type="spellStart"/>
      <w:r w:rsidRPr="003A38EE">
        <w:rPr>
          <w:rFonts w:ascii="Courier New" w:hAnsi="Courier New" w:cs="Courier New"/>
        </w:rPr>
        <w:t>stok</w:t>
      </w:r>
      <w:proofErr w:type="spellEnd"/>
      <w:r w:rsidRPr="003A38EE">
        <w:rPr>
          <w:rFonts w:ascii="Courier New" w:hAnsi="Courier New" w:cs="Courier New"/>
        </w:rPr>
        <w:t xml:space="preserve">, </w:t>
      </w:r>
      <w:proofErr w:type="spellStart"/>
      <w:r w:rsidRPr="003A38EE">
        <w:rPr>
          <w:rFonts w:ascii="Courier New" w:hAnsi="Courier New" w:cs="Courier New"/>
        </w:rPr>
        <w:t>min_stok</w:t>
      </w:r>
      <w:proofErr w:type="spellEnd"/>
      <w:r w:rsidRPr="003A38EE">
        <w:rPr>
          <w:rFonts w:ascii="Courier New" w:hAnsi="Courier New" w:cs="Courier New"/>
        </w:rPr>
        <w:t xml:space="preserve">, </w:t>
      </w:r>
      <w:proofErr w:type="spellStart"/>
      <w:r w:rsidRPr="003A38EE">
        <w:rPr>
          <w:rFonts w:ascii="Courier New" w:hAnsi="Courier New" w:cs="Courier New"/>
        </w:rPr>
        <w:t>jenis_produk_id</w:t>
      </w:r>
      <w:proofErr w:type="spellEnd"/>
      <w:r w:rsidRPr="003A38EE">
        <w:rPr>
          <w:rFonts w:ascii="Courier New" w:hAnsi="Courier New" w:cs="Courier New"/>
        </w:rPr>
        <w:t>)</w:t>
      </w:r>
    </w:p>
    <w:p w14:paraId="14B76DB9" w14:textId="77777777" w:rsidR="003A38EE" w:rsidRPr="003A38EE" w:rsidRDefault="003A38EE" w:rsidP="003A38EE">
      <w:pPr>
        <w:spacing w:line="360" w:lineRule="auto"/>
        <w:ind w:left="1440"/>
        <w:rPr>
          <w:rFonts w:ascii="Courier New" w:hAnsi="Courier New" w:cs="Courier New"/>
        </w:rPr>
      </w:pPr>
      <w:r w:rsidRPr="003A38EE">
        <w:rPr>
          <w:rFonts w:ascii="Courier New" w:hAnsi="Courier New" w:cs="Courier New"/>
        </w:rPr>
        <w:t>VALUES</w:t>
      </w:r>
    </w:p>
    <w:p w14:paraId="5BF906CE" w14:textId="7218779F" w:rsidR="003A38EE" w:rsidRPr="003A38EE" w:rsidRDefault="003A38EE" w:rsidP="003A38EE">
      <w:pPr>
        <w:spacing w:line="360" w:lineRule="auto"/>
        <w:ind w:left="1440"/>
        <w:rPr>
          <w:rFonts w:ascii="Courier New" w:hAnsi="Courier New" w:cs="Courier New"/>
        </w:rPr>
      </w:pPr>
      <w:r w:rsidRPr="003A38EE">
        <w:rPr>
          <w:rFonts w:ascii="Courier New" w:hAnsi="Courier New" w:cs="Courier New"/>
        </w:rPr>
        <w:t>('</w:t>
      </w:r>
      <w:r w:rsidRPr="003A38EE">
        <w:rPr>
          <w:rFonts w:ascii="Courier New" w:hAnsi="Courier New" w:cs="Courier New"/>
        </w:rPr>
        <w:t>LP011</w:t>
      </w:r>
      <w:r w:rsidRPr="003A38EE">
        <w:rPr>
          <w:rFonts w:ascii="Courier New" w:hAnsi="Courier New" w:cs="Courier New"/>
        </w:rPr>
        <w:t>', '</w:t>
      </w:r>
      <w:r w:rsidRPr="003A38EE">
        <w:rPr>
          <w:rFonts w:ascii="Courier New" w:hAnsi="Courier New" w:cs="Courier New"/>
        </w:rPr>
        <w:t>Laptop</w:t>
      </w:r>
      <w:r w:rsidRPr="003A38EE">
        <w:rPr>
          <w:rFonts w:ascii="Courier New" w:hAnsi="Courier New" w:cs="Courier New"/>
        </w:rPr>
        <w:t xml:space="preserve">', </w:t>
      </w:r>
      <w:r w:rsidRPr="003A38EE">
        <w:rPr>
          <w:rFonts w:ascii="Courier New" w:hAnsi="Courier New" w:cs="Courier New"/>
        </w:rPr>
        <w:t>10000000</w:t>
      </w:r>
      <w:r w:rsidRPr="003A38EE">
        <w:rPr>
          <w:rFonts w:ascii="Courier New" w:hAnsi="Courier New" w:cs="Courier New"/>
        </w:rPr>
        <w:t xml:space="preserve">, </w:t>
      </w:r>
      <w:r w:rsidRPr="003A38EE">
        <w:rPr>
          <w:rFonts w:ascii="Courier New" w:hAnsi="Courier New" w:cs="Courier New"/>
        </w:rPr>
        <w:t>11500000</w:t>
      </w:r>
      <w:r w:rsidRPr="003A38EE">
        <w:rPr>
          <w:rFonts w:ascii="Courier New" w:hAnsi="Courier New" w:cs="Courier New"/>
        </w:rPr>
        <w:t xml:space="preserve">, </w:t>
      </w:r>
      <w:r w:rsidRPr="003A38EE">
        <w:rPr>
          <w:rFonts w:ascii="Courier New" w:hAnsi="Courier New" w:cs="Courier New"/>
        </w:rPr>
        <w:t>10</w:t>
      </w:r>
      <w:r w:rsidRPr="003A38EE">
        <w:rPr>
          <w:rFonts w:ascii="Courier New" w:hAnsi="Courier New" w:cs="Courier New"/>
        </w:rPr>
        <w:t xml:space="preserve">, 1, </w:t>
      </w:r>
      <w:r w:rsidRPr="003A38EE">
        <w:rPr>
          <w:rFonts w:ascii="Courier New" w:hAnsi="Courier New" w:cs="Courier New"/>
        </w:rPr>
        <w:t>1</w:t>
      </w:r>
      <w:r w:rsidRPr="003A38EE">
        <w:rPr>
          <w:rFonts w:ascii="Courier New" w:hAnsi="Courier New" w:cs="Courier New"/>
        </w:rPr>
        <w:t>),</w:t>
      </w:r>
    </w:p>
    <w:p w14:paraId="7B86FA4E" w14:textId="516F6D95" w:rsidR="003A38EE" w:rsidRPr="003A38EE" w:rsidRDefault="003A38EE" w:rsidP="003A38EE">
      <w:pPr>
        <w:spacing w:line="360" w:lineRule="auto"/>
        <w:ind w:left="1440"/>
        <w:rPr>
          <w:rFonts w:ascii="Courier New" w:hAnsi="Courier New" w:cs="Courier New"/>
        </w:rPr>
      </w:pPr>
      <w:r w:rsidRPr="003A38EE">
        <w:rPr>
          <w:rFonts w:ascii="Courier New" w:hAnsi="Courier New" w:cs="Courier New"/>
        </w:rPr>
        <w:t>('</w:t>
      </w:r>
      <w:r w:rsidRPr="003A38EE">
        <w:rPr>
          <w:rFonts w:ascii="Courier New" w:hAnsi="Courier New" w:cs="Courier New"/>
        </w:rPr>
        <w:t>KP012</w:t>
      </w:r>
      <w:r w:rsidRPr="003A38EE">
        <w:rPr>
          <w:rFonts w:ascii="Courier New" w:hAnsi="Courier New" w:cs="Courier New"/>
        </w:rPr>
        <w:t>', '</w:t>
      </w:r>
      <w:proofErr w:type="spellStart"/>
      <w:r w:rsidRPr="003A38EE">
        <w:rPr>
          <w:rFonts w:ascii="Courier New" w:hAnsi="Courier New" w:cs="Courier New"/>
        </w:rPr>
        <w:t>Komputer</w:t>
      </w:r>
      <w:proofErr w:type="spellEnd"/>
      <w:r w:rsidRPr="003A38EE">
        <w:rPr>
          <w:rFonts w:ascii="Courier New" w:hAnsi="Courier New" w:cs="Courier New"/>
        </w:rPr>
        <w:t xml:space="preserve">', 450000000, 400000000, </w:t>
      </w:r>
      <w:r w:rsidRPr="003A38EE">
        <w:rPr>
          <w:rFonts w:ascii="Courier New" w:hAnsi="Courier New" w:cs="Courier New"/>
        </w:rPr>
        <w:t>5</w:t>
      </w:r>
      <w:r w:rsidRPr="003A38EE">
        <w:rPr>
          <w:rFonts w:ascii="Courier New" w:hAnsi="Courier New" w:cs="Courier New"/>
        </w:rPr>
        <w:t xml:space="preserve">, </w:t>
      </w:r>
      <w:r w:rsidRPr="003A38EE">
        <w:rPr>
          <w:rFonts w:ascii="Courier New" w:hAnsi="Courier New" w:cs="Courier New"/>
        </w:rPr>
        <w:t>1</w:t>
      </w:r>
      <w:r w:rsidRPr="003A38EE">
        <w:rPr>
          <w:rFonts w:ascii="Courier New" w:hAnsi="Courier New" w:cs="Courier New"/>
        </w:rPr>
        <w:t xml:space="preserve">, </w:t>
      </w:r>
      <w:r w:rsidRPr="003A38EE">
        <w:rPr>
          <w:rFonts w:ascii="Courier New" w:hAnsi="Courier New" w:cs="Courier New"/>
        </w:rPr>
        <w:t>1</w:t>
      </w:r>
      <w:r w:rsidRPr="003A38EE">
        <w:rPr>
          <w:rFonts w:ascii="Courier New" w:hAnsi="Courier New" w:cs="Courier New"/>
        </w:rPr>
        <w:t>),</w:t>
      </w:r>
    </w:p>
    <w:p w14:paraId="4F239AC8" w14:textId="4753981C" w:rsidR="003A38EE" w:rsidRPr="003A38EE" w:rsidRDefault="003A38EE" w:rsidP="003A38EE">
      <w:pPr>
        <w:spacing w:line="360" w:lineRule="auto"/>
        <w:ind w:left="1440"/>
        <w:rPr>
          <w:rFonts w:ascii="Courier New" w:hAnsi="Courier New" w:cs="Courier New"/>
        </w:rPr>
      </w:pPr>
      <w:r w:rsidRPr="003A38EE">
        <w:rPr>
          <w:rFonts w:ascii="Courier New" w:hAnsi="Courier New" w:cs="Courier New"/>
        </w:rPr>
        <w:t>('P</w:t>
      </w:r>
      <w:r w:rsidRPr="003A38EE">
        <w:rPr>
          <w:rFonts w:ascii="Courier New" w:hAnsi="Courier New" w:cs="Courier New"/>
        </w:rPr>
        <w:t>T013</w:t>
      </w:r>
      <w:r w:rsidRPr="003A38EE">
        <w:rPr>
          <w:rFonts w:ascii="Courier New" w:hAnsi="Courier New" w:cs="Courier New"/>
        </w:rPr>
        <w:t>', '</w:t>
      </w:r>
      <w:r w:rsidRPr="003A38EE">
        <w:rPr>
          <w:rFonts w:ascii="Courier New" w:hAnsi="Courier New" w:cs="Courier New"/>
        </w:rPr>
        <w:t>Printer</w:t>
      </w:r>
      <w:r w:rsidRPr="003A38EE">
        <w:rPr>
          <w:rFonts w:ascii="Courier New" w:hAnsi="Courier New" w:cs="Courier New"/>
        </w:rPr>
        <w:t xml:space="preserve">', 600000000, 550000000, </w:t>
      </w:r>
      <w:r w:rsidRPr="003A38EE">
        <w:rPr>
          <w:rFonts w:ascii="Courier New" w:hAnsi="Courier New" w:cs="Courier New"/>
        </w:rPr>
        <w:t>15</w:t>
      </w:r>
      <w:r w:rsidRPr="003A38EE">
        <w:rPr>
          <w:rFonts w:ascii="Courier New" w:hAnsi="Courier New" w:cs="Courier New"/>
        </w:rPr>
        <w:t xml:space="preserve">, </w:t>
      </w:r>
      <w:r w:rsidRPr="003A38EE">
        <w:rPr>
          <w:rFonts w:ascii="Courier New" w:hAnsi="Courier New" w:cs="Courier New"/>
        </w:rPr>
        <w:t>2</w:t>
      </w:r>
      <w:r w:rsidRPr="003A38EE">
        <w:rPr>
          <w:rFonts w:ascii="Courier New" w:hAnsi="Courier New" w:cs="Courier New"/>
        </w:rPr>
        <w:t xml:space="preserve">, </w:t>
      </w:r>
      <w:r w:rsidRPr="003A38EE">
        <w:rPr>
          <w:rFonts w:ascii="Courier New" w:hAnsi="Courier New" w:cs="Courier New"/>
        </w:rPr>
        <w:t>1</w:t>
      </w:r>
      <w:r w:rsidRPr="003A38EE">
        <w:rPr>
          <w:rFonts w:ascii="Courier New" w:hAnsi="Courier New" w:cs="Courier New"/>
        </w:rPr>
        <w:t>);</w:t>
      </w:r>
    </w:p>
    <w:p w14:paraId="187F11A7" w14:textId="77777777" w:rsidR="003A38EE" w:rsidRDefault="003A38EE" w:rsidP="003A38EE">
      <w:pPr>
        <w:spacing w:line="360" w:lineRule="auto"/>
        <w:ind w:left="1440"/>
      </w:pPr>
    </w:p>
    <w:p w14:paraId="012A2B67" w14:textId="6CFF4821" w:rsidR="00C1639A" w:rsidRDefault="00C1639A" w:rsidP="00C1639A">
      <w:pPr>
        <w:numPr>
          <w:ilvl w:val="0"/>
          <w:numId w:val="3"/>
        </w:numPr>
        <w:spacing w:line="360" w:lineRule="auto"/>
      </w:pPr>
      <w:r>
        <w:t xml:space="preserve">Update data </w:t>
      </w:r>
      <w:proofErr w:type="spellStart"/>
      <w:r>
        <w:t>stok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2DAB781E" w14:textId="5CC02DAD" w:rsidR="003A38EE" w:rsidRPr="003A38EE" w:rsidRDefault="003A38EE" w:rsidP="003A38EE">
      <w:pPr>
        <w:spacing w:line="360" w:lineRule="auto"/>
        <w:ind w:left="1440"/>
        <w:rPr>
          <w:rFonts w:ascii="Courier New" w:hAnsi="Courier New" w:cs="Courier New"/>
        </w:rPr>
      </w:pPr>
      <w:r w:rsidRPr="003A38EE">
        <w:rPr>
          <w:rFonts w:ascii="Courier New" w:hAnsi="Courier New" w:cs="Courier New"/>
        </w:rPr>
        <w:t xml:space="preserve">UPDATE </w:t>
      </w:r>
      <w:proofErr w:type="spellStart"/>
      <w:r w:rsidRPr="003A38EE">
        <w:rPr>
          <w:rFonts w:ascii="Courier New" w:hAnsi="Courier New" w:cs="Courier New"/>
        </w:rPr>
        <w:t>produk</w:t>
      </w:r>
      <w:proofErr w:type="spellEnd"/>
      <w:r w:rsidRPr="003A38EE">
        <w:rPr>
          <w:rFonts w:ascii="Courier New" w:hAnsi="Courier New" w:cs="Courier New"/>
        </w:rPr>
        <w:t xml:space="preserve"> SET </w:t>
      </w:r>
      <w:proofErr w:type="spellStart"/>
      <w:r w:rsidRPr="003A38EE">
        <w:rPr>
          <w:rFonts w:ascii="Courier New" w:hAnsi="Courier New" w:cs="Courier New"/>
        </w:rPr>
        <w:t>stok</w:t>
      </w:r>
      <w:proofErr w:type="spellEnd"/>
      <w:r w:rsidRPr="003A38EE">
        <w:rPr>
          <w:rFonts w:ascii="Courier New" w:hAnsi="Courier New" w:cs="Courier New"/>
        </w:rPr>
        <w:t xml:space="preserve"> = 10 WHERE </w:t>
      </w:r>
      <w:proofErr w:type="spellStart"/>
      <w:r w:rsidRPr="003A38EE">
        <w:rPr>
          <w:rFonts w:ascii="Courier New" w:hAnsi="Courier New" w:cs="Courier New"/>
        </w:rPr>
        <w:t>nama</w:t>
      </w:r>
      <w:proofErr w:type="spellEnd"/>
      <w:r w:rsidRPr="003A38EE">
        <w:rPr>
          <w:rFonts w:ascii="Courier New" w:hAnsi="Courier New" w:cs="Courier New"/>
        </w:rPr>
        <w:t xml:space="preserve"> = '</w:t>
      </w:r>
      <w:proofErr w:type="spellStart"/>
      <w:r w:rsidRPr="003A38EE">
        <w:rPr>
          <w:rFonts w:ascii="Courier New" w:hAnsi="Courier New" w:cs="Courier New"/>
        </w:rPr>
        <w:t>Komputer</w:t>
      </w:r>
      <w:proofErr w:type="spellEnd"/>
      <w:r w:rsidRPr="003A38EE">
        <w:rPr>
          <w:rFonts w:ascii="Courier New" w:hAnsi="Courier New" w:cs="Courier New"/>
        </w:rPr>
        <w:t>';</w:t>
      </w:r>
    </w:p>
    <w:p w14:paraId="4F89126D" w14:textId="77777777" w:rsidR="003A38EE" w:rsidRDefault="003A38EE" w:rsidP="003A38EE">
      <w:pPr>
        <w:spacing w:line="360" w:lineRule="auto"/>
        <w:ind w:left="1440"/>
      </w:pPr>
    </w:p>
    <w:p w14:paraId="49CFB5E8" w14:textId="77777777" w:rsidR="00C1639A" w:rsidRDefault="00C1639A" w:rsidP="00C1639A">
      <w:pPr>
        <w:numPr>
          <w:ilvl w:val="0"/>
          <w:numId w:val="3"/>
        </w:numPr>
        <w:spacing w:line="360" w:lineRule="auto"/>
      </w:pPr>
      <w:proofErr w:type="spellStart"/>
      <w:r>
        <w:t>Buat</w:t>
      </w:r>
      <w:proofErr w:type="spellEnd"/>
      <w:r>
        <w:t xml:space="preserve"> </w:t>
      </w:r>
      <w:proofErr w:type="spellStart"/>
      <w:r>
        <w:t>savepoint</w:t>
      </w:r>
      <w:proofErr w:type="spellEnd"/>
    </w:p>
    <w:p w14:paraId="04246D6D" w14:textId="0AD0D0EF" w:rsidR="003A38EE" w:rsidRPr="003A38EE" w:rsidRDefault="003A38EE" w:rsidP="003A38EE">
      <w:pPr>
        <w:spacing w:line="360" w:lineRule="auto"/>
        <w:ind w:left="1440"/>
        <w:rPr>
          <w:rFonts w:ascii="Courier New" w:hAnsi="Courier New" w:cs="Courier New"/>
        </w:rPr>
      </w:pPr>
      <w:r w:rsidRPr="003A38EE">
        <w:rPr>
          <w:rFonts w:ascii="Courier New" w:hAnsi="Courier New" w:cs="Courier New"/>
        </w:rPr>
        <w:t xml:space="preserve">SAVEPOINT </w:t>
      </w:r>
      <w:proofErr w:type="spellStart"/>
      <w:r w:rsidRPr="003A38EE">
        <w:rPr>
          <w:rFonts w:ascii="Courier New" w:hAnsi="Courier New" w:cs="Courier New"/>
        </w:rPr>
        <w:t>produk</w:t>
      </w:r>
      <w:proofErr w:type="spellEnd"/>
      <w:r w:rsidRPr="003A38EE">
        <w:rPr>
          <w:rFonts w:ascii="Courier New" w:hAnsi="Courier New" w:cs="Courier New"/>
        </w:rPr>
        <w:t>;</w:t>
      </w:r>
    </w:p>
    <w:p w14:paraId="3E8B477A" w14:textId="77777777" w:rsidR="003A38EE" w:rsidRDefault="003A38EE" w:rsidP="003A38EE">
      <w:pPr>
        <w:spacing w:line="360" w:lineRule="auto"/>
        <w:ind w:left="1440"/>
      </w:pPr>
    </w:p>
    <w:p w14:paraId="4082548F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 xml:space="preserve">Hapus salah </w:t>
      </w:r>
      <w:proofErr w:type="spellStart"/>
      <w:r>
        <w:t>satu</w:t>
      </w:r>
      <w:proofErr w:type="spellEnd"/>
      <w:r>
        <w:t xml:space="preserve"> data </w:t>
      </w:r>
      <w:proofErr w:type="spellStart"/>
      <w:r>
        <w:t>pembayaran</w:t>
      </w:r>
      <w:proofErr w:type="spellEnd"/>
    </w:p>
    <w:p w14:paraId="0715BCAC" w14:textId="6C594F23" w:rsidR="003A38EE" w:rsidRPr="003A38EE" w:rsidRDefault="003A38EE" w:rsidP="003A38EE">
      <w:pPr>
        <w:spacing w:line="360" w:lineRule="auto"/>
        <w:ind w:left="1440"/>
        <w:rPr>
          <w:rFonts w:ascii="Courier New" w:hAnsi="Courier New" w:cs="Courier New"/>
        </w:rPr>
      </w:pPr>
      <w:r w:rsidRPr="003A38EE">
        <w:rPr>
          <w:rFonts w:ascii="Courier New" w:hAnsi="Courier New" w:cs="Courier New"/>
        </w:rPr>
        <w:t xml:space="preserve">DELETE FROM </w:t>
      </w:r>
      <w:proofErr w:type="spellStart"/>
      <w:r w:rsidRPr="003A38EE">
        <w:rPr>
          <w:rFonts w:ascii="Courier New" w:hAnsi="Courier New" w:cs="Courier New"/>
        </w:rPr>
        <w:t>pembayaran</w:t>
      </w:r>
      <w:proofErr w:type="spellEnd"/>
      <w:r w:rsidRPr="003A38EE">
        <w:rPr>
          <w:rFonts w:ascii="Courier New" w:hAnsi="Courier New" w:cs="Courier New"/>
        </w:rPr>
        <w:t xml:space="preserve"> WHERE id = 1;</w:t>
      </w:r>
    </w:p>
    <w:p w14:paraId="147A23F5" w14:textId="77777777" w:rsidR="003A38EE" w:rsidRDefault="003A38EE" w:rsidP="003A38EE">
      <w:pPr>
        <w:spacing w:line="360" w:lineRule="auto"/>
        <w:ind w:left="1440"/>
      </w:pPr>
    </w:p>
    <w:p w14:paraId="62F2B7A1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 xml:space="preserve">Kembali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savepoint</w:t>
      </w:r>
      <w:proofErr w:type="spellEnd"/>
    </w:p>
    <w:p w14:paraId="2F405536" w14:textId="2B6FBEFC" w:rsidR="003A38EE" w:rsidRPr="003A38EE" w:rsidRDefault="003A38EE" w:rsidP="003A38EE">
      <w:pPr>
        <w:spacing w:line="360" w:lineRule="auto"/>
        <w:ind w:left="1440"/>
        <w:rPr>
          <w:rFonts w:ascii="Courier New" w:hAnsi="Courier New" w:cs="Courier New"/>
        </w:rPr>
      </w:pPr>
      <w:r w:rsidRPr="003A38EE">
        <w:rPr>
          <w:rFonts w:ascii="Courier New" w:hAnsi="Courier New" w:cs="Courier New"/>
        </w:rPr>
        <w:t xml:space="preserve">ROLLBACK TO </w:t>
      </w:r>
      <w:proofErr w:type="spellStart"/>
      <w:r w:rsidRPr="003A38EE">
        <w:rPr>
          <w:rFonts w:ascii="Courier New" w:hAnsi="Courier New" w:cs="Courier New"/>
        </w:rPr>
        <w:t>produk</w:t>
      </w:r>
      <w:proofErr w:type="spellEnd"/>
      <w:r w:rsidRPr="003A38EE">
        <w:rPr>
          <w:rFonts w:ascii="Courier New" w:hAnsi="Courier New" w:cs="Courier New"/>
        </w:rPr>
        <w:t>;</w:t>
      </w:r>
    </w:p>
    <w:p w14:paraId="578D6FA6" w14:textId="77777777" w:rsidR="003A38EE" w:rsidRDefault="003A38EE" w:rsidP="003A38EE">
      <w:pPr>
        <w:spacing w:line="360" w:lineRule="auto"/>
        <w:ind w:left="1440"/>
      </w:pPr>
    </w:p>
    <w:p w14:paraId="147B98D9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 xml:space="preserve">Update data </w:t>
      </w:r>
      <w:proofErr w:type="spellStart"/>
      <w:r>
        <w:t>iuran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kartu</w:t>
      </w:r>
      <w:proofErr w:type="spellEnd"/>
    </w:p>
    <w:p w14:paraId="0F6CE78F" w14:textId="0FF06295" w:rsidR="003A38EE" w:rsidRPr="003A38EE" w:rsidRDefault="003A38EE" w:rsidP="003A38EE">
      <w:pPr>
        <w:spacing w:line="360" w:lineRule="auto"/>
        <w:ind w:left="1440"/>
        <w:rPr>
          <w:rFonts w:ascii="Courier New" w:hAnsi="Courier New" w:cs="Courier New"/>
        </w:rPr>
      </w:pPr>
      <w:r w:rsidRPr="003A38EE">
        <w:rPr>
          <w:rFonts w:ascii="Courier New" w:hAnsi="Courier New" w:cs="Courier New"/>
        </w:rPr>
        <w:t xml:space="preserve">UPDATE </w:t>
      </w:r>
      <w:proofErr w:type="spellStart"/>
      <w:r w:rsidRPr="003A38EE">
        <w:rPr>
          <w:rFonts w:ascii="Courier New" w:hAnsi="Courier New" w:cs="Courier New"/>
        </w:rPr>
        <w:t>kartu</w:t>
      </w:r>
      <w:proofErr w:type="spellEnd"/>
      <w:r w:rsidRPr="003A38EE">
        <w:rPr>
          <w:rFonts w:ascii="Courier New" w:hAnsi="Courier New" w:cs="Courier New"/>
        </w:rPr>
        <w:t xml:space="preserve"> SET </w:t>
      </w:r>
      <w:proofErr w:type="spellStart"/>
      <w:r w:rsidRPr="003A38EE">
        <w:rPr>
          <w:rFonts w:ascii="Courier New" w:hAnsi="Courier New" w:cs="Courier New"/>
        </w:rPr>
        <w:t>iuran</w:t>
      </w:r>
      <w:proofErr w:type="spellEnd"/>
      <w:r w:rsidRPr="003A38EE">
        <w:rPr>
          <w:rFonts w:ascii="Courier New" w:hAnsi="Courier New" w:cs="Courier New"/>
        </w:rPr>
        <w:t xml:space="preserve"> = 10000 WHERE </w:t>
      </w:r>
      <w:proofErr w:type="spellStart"/>
      <w:r w:rsidRPr="003A38EE">
        <w:rPr>
          <w:rFonts w:ascii="Courier New" w:hAnsi="Courier New" w:cs="Courier New"/>
        </w:rPr>
        <w:t>kode_kartu</w:t>
      </w:r>
      <w:proofErr w:type="spellEnd"/>
      <w:r w:rsidRPr="003A38EE">
        <w:rPr>
          <w:rFonts w:ascii="Courier New" w:hAnsi="Courier New" w:cs="Courier New"/>
        </w:rPr>
        <w:t xml:space="preserve"> = 'SLV';</w:t>
      </w:r>
    </w:p>
    <w:p w14:paraId="42A59880" w14:textId="77777777" w:rsidR="003A38EE" w:rsidRDefault="003A38EE" w:rsidP="003A38EE">
      <w:pPr>
        <w:spacing w:line="360" w:lineRule="auto"/>
        <w:ind w:left="1440"/>
      </w:pPr>
    </w:p>
    <w:p w14:paraId="64A36BE3" w14:textId="77777777" w:rsidR="00C1639A" w:rsidRDefault="00C1639A" w:rsidP="00C1639A">
      <w:pPr>
        <w:numPr>
          <w:ilvl w:val="0"/>
          <w:numId w:val="3"/>
        </w:numPr>
        <w:spacing w:line="360" w:lineRule="auto"/>
      </w:pPr>
      <w:proofErr w:type="spellStart"/>
      <w:r>
        <w:t>Akhiri</w:t>
      </w:r>
      <w:proofErr w:type="spellEnd"/>
      <w:r>
        <w:t xml:space="preserve"> transaction </w:t>
      </w:r>
      <w:proofErr w:type="spellStart"/>
      <w:r>
        <w:t>dengan</w:t>
      </w:r>
      <w:proofErr w:type="spellEnd"/>
      <w:r>
        <w:t xml:space="preserve"> commit</w:t>
      </w:r>
    </w:p>
    <w:p w14:paraId="14E408BB" w14:textId="6DCA07FA" w:rsidR="003A38EE" w:rsidRPr="003A38EE" w:rsidRDefault="003A38EE" w:rsidP="003A38EE">
      <w:pPr>
        <w:spacing w:line="360" w:lineRule="auto"/>
        <w:ind w:left="1440"/>
        <w:rPr>
          <w:rFonts w:ascii="Courier New" w:hAnsi="Courier New" w:cs="Courier New"/>
        </w:rPr>
      </w:pPr>
      <w:r w:rsidRPr="003A38EE">
        <w:rPr>
          <w:rFonts w:ascii="Courier New" w:hAnsi="Courier New" w:cs="Courier New"/>
        </w:rPr>
        <w:t>COMMIT;</w:t>
      </w:r>
    </w:p>
    <w:p w14:paraId="00000083" w14:textId="28342009" w:rsidR="00C25193" w:rsidRPr="00F2353A" w:rsidRDefault="00C1639A" w:rsidP="00F2353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START TRANSACTION ...</w:t>
      </w:r>
    </w:p>
    <w:sectPr w:rsidR="00C25193" w:rsidRPr="00F2353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C7C97" w14:textId="77777777" w:rsidR="00025F5E" w:rsidRDefault="00025F5E">
      <w:r>
        <w:separator/>
      </w:r>
    </w:p>
  </w:endnote>
  <w:endnote w:type="continuationSeparator" w:id="0">
    <w:p w14:paraId="0C4404F8" w14:textId="77777777" w:rsidR="00025F5E" w:rsidRDefault="00025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5" w14:textId="1A0583DB" w:rsidR="00C25193" w:rsidRPr="00EF272C" w:rsidRDefault="00EF272C">
    <w:pPr>
      <w:pBdr>
        <w:top w:val="nil"/>
        <w:left w:val="nil"/>
        <w:bottom w:val="nil"/>
        <w:right w:val="nil"/>
        <w:between w:val="nil"/>
      </w:pBdr>
      <w:rPr>
        <w:color w:val="5B9BD5"/>
        <w:sz w:val="20"/>
        <w:szCs w:val="20"/>
      </w:rPr>
    </w:pPr>
    <w:r>
      <w:rPr>
        <w:color w:val="5B9BD5"/>
        <w:sz w:val="20"/>
        <w:szCs w:val="20"/>
      </w:rPr>
      <w:t>View &amp; Transaction</w:t>
    </w:r>
    <w:r w:rsidR="006F1230">
      <w:rPr>
        <w:color w:val="5B9BD5"/>
        <w:sz w:val="20"/>
        <w:szCs w:val="20"/>
      </w:rPr>
      <w:t xml:space="preserve"> </w:t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  <w:t xml:space="preserve">          </w:t>
    </w:r>
    <w:r w:rsidR="006F1230">
      <w:rPr>
        <w:color w:val="5B9BD5"/>
        <w:sz w:val="20"/>
        <w:szCs w:val="20"/>
      </w:rPr>
      <w:fldChar w:fldCharType="begin"/>
    </w:r>
    <w:r w:rsidR="006F1230">
      <w:rPr>
        <w:color w:val="5B9BD5"/>
        <w:sz w:val="20"/>
        <w:szCs w:val="20"/>
      </w:rPr>
      <w:instrText>PAGE</w:instrText>
    </w:r>
    <w:r w:rsidR="006F1230">
      <w:rPr>
        <w:color w:val="5B9BD5"/>
        <w:sz w:val="20"/>
        <w:szCs w:val="20"/>
      </w:rPr>
      <w:fldChar w:fldCharType="separate"/>
    </w:r>
    <w:r w:rsidR="00CA71F3">
      <w:rPr>
        <w:noProof/>
        <w:color w:val="5B9BD5"/>
        <w:sz w:val="20"/>
        <w:szCs w:val="20"/>
      </w:rPr>
      <w:t>1</w:t>
    </w:r>
    <w:r w:rsidR="006F1230">
      <w:rPr>
        <w:color w:val="5B9BD5"/>
        <w:sz w:val="20"/>
        <w:szCs w:val="20"/>
      </w:rPr>
      <w:fldChar w:fldCharType="end"/>
    </w:r>
  </w:p>
  <w:p w14:paraId="00000086" w14:textId="77777777" w:rsidR="00C25193" w:rsidRDefault="00C2519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C7E04" w14:textId="77777777" w:rsidR="00025F5E" w:rsidRDefault="00025F5E">
      <w:r>
        <w:separator/>
      </w:r>
    </w:p>
  </w:footnote>
  <w:footnote w:type="continuationSeparator" w:id="0">
    <w:p w14:paraId="1294276A" w14:textId="77777777" w:rsidR="00025F5E" w:rsidRDefault="00025F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4" w14:textId="5FD01FEA" w:rsidR="00C25193" w:rsidRDefault="006F123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 w:rsidR="000A0371">
      <w:t xml:space="preserve">5 </w:t>
    </w:r>
    <w:r>
      <w:rPr>
        <w:color w:val="000000"/>
      </w:rPr>
      <w:t xml:space="preserve">| </w:t>
    </w:r>
    <w:r>
      <w:t>View</w:t>
    </w:r>
    <w:r w:rsidR="00200752">
      <w:t xml:space="preserve"> &amp; Transaction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38C"/>
    <w:multiLevelType w:val="multilevel"/>
    <w:tmpl w:val="3CFA9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0524AD"/>
    <w:multiLevelType w:val="multilevel"/>
    <w:tmpl w:val="5F164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0D73742"/>
    <w:multiLevelType w:val="multilevel"/>
    <w:tmpl w:val="568211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BC16B70"/>
    <w:multiLevelType w:val="multilevel"/>
    <w:tmpl w:val="D98C7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86419046">
    <w:abstractNumId w:val="0"/>
  </w:num>
  <w:num w:numId="2" w16cid:durableId="603415447">
    <w:abstractNumId w:val="1"/>
  </w:num>
  <w:num w:numId="3" w16cid:durableId="189800507">
    <w:abstractNumId w:val="2"/>
  </w:num>
  <w:num w:numId="4" w16cid:durableId="12282221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93"/>
    <w:rsid w:val="00025F5E"/>
    <w:rsid w:val="00074A3F"/>
    <w:rsid w:val="000A0371"/>
    <w:rsid w:val="0014600C"/>
    <w:rsid w:val="00200752"/>
    <w:rsid w:val="00357042"/>
    <w:rsid w:val="003936D2"/>
    <w:rsid w:val="003A38EE"/>
    <w:rsid w:val="003E4923"/>
    <w:rsid w:val="004E06BF"/>
    <w:rsid w:val="004F63DF"/>
    <w:rsid w:val="005B60F1"/>
    <w:rsid w:val="00676521"/>
    <w:rsid w:val="006F1230"/>
    <w:rsid w:val="007F088D"/>
    <w:rsid w:val="008747AC"/>
    <w:rsid w:val="008A5D01"/>
    <w:rsid w:val="008F267B"/>
    <w:rsid w:val="00911D37"/>
    <w:rsid w:val="00946715"/>
    <w:rsid w:val="00C1639A"/>
    <w:rsid w:val="00C25193"/>
    <w:rsid w:val="00CA71F3"/>
    <w:rsid w:val="00EF272C"/>
    <w:rsid w:val="00EF4EE6"/>
    <w:rsid w:val="00F22C0D"/>
    <w:rsid w:val="00F2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DB52"/>
  <w15:docId w15:val="{C0865D68-A47F-41E0-81C2-7C738EF1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2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Ul0nSnt1QeHM7ziP2EKflcfhg==">AMUW2mUEBqF5OOeUpdVfzZGaE8L5IdUN24YDFxO3dxuF/W2OxxJZ/X5Bx9Xvq46J8HZ/k4AGFxblIZVZCdlArhvc2h8nzBQnvp2HPuBeq8W/DVyHE8RArCc=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Dicky Wahyu P</dc:creator>
  <cp:lastModifiedBy>Dicky Wahyu</cp:lastModifiedBy>
  <cp:revision>2</cp:revision>
  <dcterms:created xsi:type="dcterms:W3CDTF">2023-10-17T20:47:00Z</dcterms:created>
  <dcterms:modified xsi:type="dcterms:W3CDTF">2023-10-17T20:47:00Z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