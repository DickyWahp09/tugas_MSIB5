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64C80441" w:rsidR="00C25193" w:rsidRDefault="006F1230">
      <w:r>
        <w:t>Nama</w:t>
      </w:r>
      <w:r>
        <w:tab/>
        <w:t>:</w:t>
      </w:r>
      <w:r w:rsidR="00E22776">
        <w:t xml:space="preserve"> Dicky Wahyu P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proofErr w:type="spellStart"/>
      <w:r>
        <w:t>Tampilkan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1B" w14:textId="77777777" w:rsidR="00C25193" w:rsidRDefault="00C25193">
      <w:pPr>
        <w:spacing w:line="360" w:lineRule="auto"/>
        <w:ind w:left="720"/>
      </w:pPr>
    </w:p>
    <w:p w14:paraId="5A902642" w14:textId="77777777" w:rsidR="008856BD" w:rsidRPr="008856BD" w:rsidRDefault="008856BD" w:rsidP="008856B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</w:rPr>
      </w:pPr>
      <w:proofErr w:type="gramStart"/>
      <w:r w:rsidRPr="008856BD">
        <w:rPr>
          <w:rFonts w:ascii="Courier New" w:eastAsia="Courier New" w:hAnsi="Courier New" w:cs="Courier New"/>
          <w:iCs/>
          <w:color w:val="000000" w:themeColor="text1"/>
        </w:rPr>
        <w:t>Script :</w:t>
      </w:r>
      <w:proofErr w:type="gramEnd"/>
    </w:p>
    <w:p w14:paraId="158400E0" w14:textId="2101BBD9" w:rsidR="008856BD" w:rsidRPr="008856BD" w:rsidRDefault="008856BD" w:rsidP="008856B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</w:rPr>
      </w:pPr>
      <w:r w:rsidRPr="008856BD">
        <w:rPr>
          <w:rFonts w:ascii="Courier New" w:eastAsia="Courier New" w:hAnsi="Courier New" w:cs="Courier New"/>
          <w:iCs/>
          <w:color w:val="000000" w:themeColor="text1"/>
        </w:rPr>
        <w:t xml:space="preserve">SELECT pesanan.id, </w:t>
      </w:r>
      <w:proofErr w:type="spellStart"/>
      <w:proofErr w:type="gramStart"/>
      <w:r w:rsidRPr="008856BD">
        <w:rPr>
          <w:rFonts w:ascii="Courier New" w:eastAsia="Courier New" w:hAnsi="Courier New" w:cs="Courier New"/>
          <w:iCs/>
          <w:color w:val="000000" w:themeColor="text1"/>
        </w:rPr>
        <w:t>pesanan.tanggal</w:t>
      </w:r>
      <w:proofErr w:type="spellEnd"/>
      <w:proofErr w:type="gramEnd"/>
      <w:r w:rsidRPr="008856BD">
        <w:rPr>
          <w:rFonts w:ascii="Courier New" w:eastAsia="Courier New" w:hAnsi="Courier New" w:cs="Courier New"/>
          <w:iCs/>
          <w:color w:val="000000" w:themeColor="text1"/>
        </w:rPr>
        <w:t xml:space="preserve">, </w:t>
      </w:r>
      <w:proofErr w:type="spellStart"/>
      <w:r w:rsidRPr="008856BD">
        <w:rPr>
          <w:rFonts w:ascii="Courier New" w:eastAsia="Courier New" w:hAnsi="Courier New" w:cs="Courier New"/>
          <w:iCs/>
          <w:color w:val="000000" w:themeColor="text1"/>
        </w:rPr>
        <w:t>pesanan.total</w:t>
      </w:r>
      <w:proofErr w:type="spellEnd"/>
      <w:r w:rsidRPr="008856BD">
        <w:rPr>
          <w:rFonts w:ascii="Courier New" w:eastAsia="Courier New" w:hAnsi="Courier New" w:cs="Courier New"/>
          <w:iCs/>
          <w:color w:val="000000" w:themeColor="text1"/>
        </w:rPr>
        <w:t xml:space="preserve">, </w:t>
      </w:r>
      <w:proofErr w:type="spellStart"/>
      <w:r w:rsidRPr="008856BD">
        <w:rPr>
          <w:rFonts w:ascii="Courier New" w:eastAsia="Courier New" w:hAnsi="Courier New" w:cs="Courier New"/>
          <w:iCs/>
          <w:color w:val="000000" w:themeColor="text1"/>
        </w:rPr>
        <w:t>pelanggan.kode</w:t>
      </w:r>
      <w:proofErr w:type="spellEnd"/>
      <w:r w:rsidRPr="008856BD">
        <w:rPr>
          <w:rFonts w:ascii="Courier New" w:eastAsia="Courier New" w:hAnsi="Courier New" w:cs="Courier New"/>
          <w:iCs/>
          <w:color w:val="000000" w:themeColor="text1"/>
        </w:rPr>
        <w:t xml:space="preserve">, </w:t>
      </w:r>
      <w:proofErr w:type="spellStart"/>
      <w:r w:rsidRPr="008856BD">
        <w:rPr>
          <w:rFonts w:ascii="Courier New" w:eastAsia="Courier New" w:hAnsi="Courier New" w:cs="Courier New"/>
          <w:iCs/>
          <w:color w:val="000000" w:themeColor="text1"/>
        </w:rPr>
        <w:t>pelanggan.nama</w:t>
      </w:r>
      <w:proofErr w:type="spellEnd"/>
      <w:r w:rsidRPr="008856BD">
        <w:rPr>
          <w:rFonts w:ascii="Courier New" w:eastAsia="Courier New" w:hAnsi="Courier New" w:cs="Courier New"/>
          <w:iCs/>
          <w:color w:val="000000" w:themeColor="text1"/>
        </w:rPr>
        <w:t xml:space="preserve">, </w:t>
      </w:r>
      <w:proofErr w:type="spellStart"/>
      <w:r w:rsidRPr="008856BD">
        <w:rPr>
          <w:rFonts w:ascii="Courier New" w:eastAsia="Courier New" w:hAnsi="Courier New" w:cs="Courier New"/>
          <w:iCs/>
          <w:color w:val="000000" w:themeColor="text1"/>
        </w:rPr>
        <w:t>kartu.nama</w:t>
      </w:r>
      <w:proofErr w:type="spellEnd"/>
      <w:r w:rsidRPr="008856BD">
        <w:rPr>
          <w:rFonts w:ascii="Courier New" w:eastAsia="Courier New" w:hAnsi="Courier New" w:cs="Courier New"/>
          <w:iCs/>
          <w:color w:val="000000" w:themeColor="text1"/>
        </w:rPr>
        <w:t xml:space="preserve"> as </w:t>
      </w:r>
      <w:proofErr w:type="spellStart"/>
      <w:r w:rsidRPr="008856BD">
        <w:rPr>
          <w:rFonts w:ascii="Courier New" w:eastAsia="Courier New" w:hAnsi="Courier New" w:cs="Courier New"/>
          <w:iCs/>
          <w:color w:val="000000" w:themeColor="text1"/>
        </w:rPr>
        <w:t>nama_kartu</w:t>
      </w:r>
      <w:proofErr w:type="spellEnd"/>
      <w:r w:rsidRPr="008856BD">
        <w:rPr>
          <w:rFonts w:ascii="Courier New" w:eastAsia="Courier New" w:hAnsi="Courier New" w:cs="Courier New"/>
          <w:iCs/>
          <w:color w:val="000000" w:themeColor="text1"/>
        </w:rPr>
        <w:t xml:space="preserve">, </w:t>
      </w:r>
      <w:proofErr w:type="spellStart"/>
      <w:r w:rsidRPr="008856BD">
        <w:rPr>
          <w:rFonts w:ascii="Courier New" w:eastAsia="Courier New" w:hAnsi="Courier New" w:cs="Courier New"/>
          <w:iCs/>
          <w:color w:val="000000" w:themeColor="text1"/>
        </w:rPr>
        <w:t>kartu.diskon</w:t>
      </w:r>
      <w:proofErr w:type="spellEnd"/>
    </w:p>
    <w:p w14:paraId="042255DD" w14:textId="77777777" w:rsidR="008856BD" w:rsidRPr="008856BD" w:rsidRDefault="008856BD" w:rsidP="008856B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</w:rPr>
      </w:pPr>
      <w:r w:rsidRPr="008856BD">
        <w:rPr>
          <w:rFonts w:ascii="Courier New" w:eastAsia="Courier New" w:hAnsi="Courier New" w:cs="Courier New"/>
          <w:iCs/>
          <w:color w:val="000000" w:themeColor="text1"/>
        </w:rPr>
        <w:t xml:space="preserve">    FROM </w:t>
      </w:r>
      <w:proofErr w:type="spellStart"/>
      <w:r w:rsidRPr="008856BD">
        <w:rPr>
          <w:rFonts w:ascii="Courier New" w:eastAsia="Courier New" w:hAnsi="Courier New" w:cs="Courier New"/>
          <w:iCs/>
          <w:color w:val="000000" w:themeColor="text1"/>
        </w:rPr>
        <w:t>Pesanan</w:t>
      </w:r>
      <w:proofErr w:type="spellEnd"/>
    </w:p>
    <w:p w14:paraId="3444B383" w14:textId="77777777" w:rsidR="008856BD" w:rsidRPr="008856BD" w:rsidRDefault="008856BD" w:rsidP="008856B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</w:rPr>
      </w:pPr>
      <w:r w:rsidRPr="008856BD">
        <w:rPr>
          <w:rFonts w:ascii="Courier New" w:eastAsia="Courier New" w:hAnsi="Courier New" w:cs="Courier New"/>
          <w:iCs/>
          <w:color w:val="000000" w:themeColor="text1"/>
        </w:rPr>
        <w:t xml:space="preserve">    INNER JOIN </w:t>
      </w:r>
      <w:proofErr w:type="spellStart"/>
      <w:r w:rsidRPr="008856BD">
        <w:rPr>
          <w:rFonts w:ascii="Courier New" w:eastAsia="Courier New" w:hAnsi="Courier New" w:cs="Courier New"/>
          <w:iCs/>
          <w:color w:val="000000" w:themeColor="text1"/>
        </w:rPr>
        <w:t>pelanggan</w:t>
      </w:r>
      <w:proofErr w:type="spellEnd"/>
      <w:r w:rsidRPr="008856BD">
        <w:rPr>
          <w:rFonts w:ascii="Courier New" w:eastAsia="Courier New" w:hAnsi="Courier New" w:cs="Courier New"/>
          <w:iCs/>
          <w:color w:val="000000" w:themeColor="text1"/>
        </w:rPr>
        <w:t xml:space="preserve"> ON </w:t>
      </w:r>
      <w:proofErr w:type="spellStart"/>
      <w:proofErr w:type="gramStart"/>
      <w:r w:rsidRPr="008856BD">
        <w:rPr>
          <w:rFonts w:ascii="Courier New" w:eastAsia="Courier New" w:hAnsi="Courier New" w:cs="Courier New"/>
          <w:iCs/>
          <w:color w:val="000000" w:themeColor="text1"/>
        </w:rPr>
        <w:t>pesanan.pelanggan</w:t>
      </w:r>
      <w:proofErr w:type="gramEnd"/>
      <w:r w:rsidRPr="008856BD">
        <w:rPr>
          <w:rFonts w:ascii="Courier New" w:eastAsia="Courier New" w:hAnsi="Courier New" w:cs="Courier New"/>
          <w:iCs/>
          <w:color w:val="000000" w:themeColor="text1"/>
        </w:rPr>
        <w:t>_id</w:t>
      </w:r>
      <w:proofErr w:type="spellEnd"/>
      <w:r w:rsidRPr="008856BD">
        <w:rPr>
          <w:rFonts w:ascii="Courier New" w:eastAsia="Courier New" w:hAnsi="Courier New" w:cs="Courier New"/>
          <w:iCs/>
          <w:color w:val="000000" w:themeColor="text1"/>
        </w:rPr>
        <w:t xml:space="preserve"> = pelanggan.id</w:t>
      </w:r>
    </w:p>
    <w:p w14:paraId="043AB41A" w14:textId="4AA77338" w:rsidR="00CA71F3" w:rsidRPr="008856BD" w:rsidRDefault="008856BD" w:rsidP="008856B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</w:rPr>
      </w:pPr>
      <w:r w:rsidRPr="008856BD">
        <w:rPr>
          <w:rFonts w:ascii="Courier New" w:eastAsia="Courier New" w:hAnsi="Courier New" w:cs="Courier New"/>
          <w:iCs/>
          <w:color w:val="000000" w:themeColor="text1"/>
        </w:rPr>
        <w:t xml:space="preserve">    INNER JOIN </w:t>
      </w:r>
      <w:proofErr w:type="spellStart"/>
      <w:r w:rsidRPr="008856BD">
        <w:rPr>
          <w:rFonts w:ascii="Courier New" w:eastAsia="Courier New" w:hAnsi="Courier New" w:cs="Courier New"/>
          <w:iCs/>
          <w:color w:val="000000" w:themeColor="text1"/>
        </w:rPr>
        <w:t>kartu</w:t>
      </w:r>
      <w:proofErr w:type="spellEnd"/>
      <w:r w:rsidRPr="008856BD">
        <w:rPr>
          <w:rFonts w:ascii="Courier New" w:eastAsia="Courier New" w:hAnsi="Courier New" w:cs="Courier New"/>
          <w:iCs/>
          <w:color w:val="000000" w:themeColor="text1"/>
        </w:rPr>
        <w:t xml:space="preserve"> ON </w:t>
      </w:r>
      <w:proofErr w:type="spellStart"/>
      <w:proofErr w:type="gramStart"/>
      <w:r w:rsidRPr="008856BD">
        <w:rPr>
          <w:rFonts w:ascii="Courier New" w:eastAsia="Courier New" w:hAnsi="Courier New" w:cs="Courier New"/>
          <w:iCs/>
          <w:color w:val="000000" w:themeColor="text1"/>
        </w:rPr>
        <w:t>pelanggan.kartu</w:t>
      </w:r>
      <w:proofErr w:type="gramEnd"/>
      <w:r w:rsidRPr="008856BD">
        <w:rPr>
          <w:rFonts w:ascii="Courier New" w:eastAsia="Courier New" w:hAnsi="Courier New" w:cs="Courier New"/>
          <w:iCs/>
          <w:color w:val="000000" w:themeColor="text1"/>
        </w:rPr>
        <w:t>_id</w:t>
      </w:r>
      <w:proofErr w:type="spellEnd"/>
      <w:r w:rsidRPr="008856BD">
        <w:rPr>
          <w:rFonts w:ascii="Courier New" w:eastAsia="Courier New" w:hAnsi="Courier New" w:cs="Courier New"/>
          <w:iCs/>
          <w:color w:val="000000" w:themeColor="text1"/>
        </w:rPr>
        <w:t xml:space="preserve"> = kartu.id;</w:t>
      </w: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  <w:proofErr w:type="spellEnd"/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7E09DBC1" w14:textId="77777777" w:rsidR="008856BD" w:rsidRDefault="008856BD" w:rsidP="008856BD">
      <w:pPr>
        <w:spacing w:line="360" w:lineRule="auto"/>
        <w:ind w:left="720"/>
        <w:rPr>
          <w:rFonts w:ascii="Courier New" w:hAnsi="Courier New" w:cs="Courier New"/>
        </w:rPr>
      </w:pPr>
      <w:proofErr w:type="gramStart"/>
      <w:r w:rsidRPr="008856BD">
        <w:rPr>
          <w:rFonts w:ascii="Courier New" w:hAnsi="Courier New" w:cs="Courier New"/>
        </w:rPr>
        <w:t>Script :</w:t>
      </w:r>
      <w:proofErr w:type="gramEnd"/>
      <w:r w:rsidRPr="008856BD">
        <w:rPr>
          <w:rFonts w:ascii="Courier New" w:hAnsi="Courier New" w:cs="Courier New"/>
        </w:rPr>
        <w:t xml:space="preserve"> </w:t>
      </w:r>
    </w:p>
    <w:p w14:paraId="1B014DA5" w14:textId="473C1198" w:rsidR="008856BD" w:rsidRPr="008856BD" w:rsidRDefault="008856BD" w:rsidP="008856BD">
      <w:pPr>
        <w:spacing w:line="360" w:lineRule="auto"/>
        <w:ind w:left="720"/>
        <w:rPr>
          <w:rFonts w:ascii="Courier New" w:hAnsi="Courier New" w:cs="Courier New"/>
        </w:rPr>
      </w:pPr>
      <w:r w:rsidRPr="008856BD">
        <w:rPr>
          <w:rFonts w:ascii="Courier New" w:hAnsi="Courier New" w:cs="Courier New"/>
        </w:rPr>
        <w:t xml:space="preserve">SELECT Pembelian.id, </w:t>
      </w:r>
      <w:proofErr w:type="spellStart"/>
      <w:r w:rsidRPr="008856BD">
        <w:rPr>
          <w:rFonts w:ascii="Courier New" w:hAnsi="Courier New" w:cs="Courier New"/>
        </w:rPr>
        <w:t>Pembelian.tanggal</w:t>
      </w:r>
      <w:proofErr w:type="spellEnd"/>
      <w:r w:rsidRPr="008856BD">
        <w:rPr>
          <w:rFonts w:ascii="Courier New" w:hAnsi="Courier New" w:cs="Courier New"/>
        </w:rPr>
        <w:t xml:space="preserve">, </w:t>
      </w:r>
      <w:proofErr w:type="spellStart"/>
      <w:r w:rsidRPr="008856BD">
        <w:rPr>
          <w:rFonts w:ascii="Courier New" w:hAnsi="Courier New" w:cs="Courier New"/>
        </w:rPr>
        <w:t>Pembelian.nomor</w:t>
      </w:r>
      <w:proofErr w:type="spellEnd"/>
      <w:r w:rsidRPr="008856B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 w:rsidRPr="008856BD">
        <w:rPr>
          <w:rFonts w:ascii="Courier New" w:hAnsi="Courier New" w:cs="Courier New"/>
        </w:rPr>
        <w:t>Pembelian.jumlah</w:t>
      </w:r>
      <w:proofErr w:type="spellEnd"/>
      <w:r w:rsidRPr="008856BD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8856BD">
        <w:rPr>
          <w:rFonts w:ascii="Courier New" w:hAnsi="Courier New" w:cs="Courier New"/>
        </w:rPr>
        <w:t>Pembelian.harga,Produk.nama</w:t>
      </w:r>
      <w:proofErr w:type="spellEnd"/>
      <w:proofErr w:type="gramEnd"/>
      <w:r w:rsidRPr="008856BD">
        <w:rPr>
          <w:rFonts w:ascii="Courier New" w:hAnsi="Courier New" w:cs="Courier New"/>
        </w:rPr>
        <w:t xml:space="preserve">, </w:t>
      </w:r>
      <w:proofErr w:type="spellStart"/>
      <w:r w:rsidRPr="008856BD">
        <w:rPr>
          <w:rFonts w:ascii="Courier New" w:hAnsi="Courier New" w:cs="Courier New"/>
        </w:rPr>
        <w:t>Vendor.nama</w:t>
      </w:r>
      <w:proofErr w:type="spellEnd"/>
      <w:r w:rsidRPr="008856B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 w:rsidRPr="008856BD">
        <w:rPr>
          <w:rFonts w:ascii="Courier New" w:hAnsi="Courier New" w:cs="Courier New"/>
        </w:rPr>
        <w:t>Vendor.kontak</w:t>
      </w:r>
      <w:proofErr w:type="spellEnd"/>
    </w:p>
    <w:p w14:paraId="1C0C6F1D" w14:textId="77777777" w:rsidR="008856BD" w:rsidRPr="008856BD" w:rsidRDefault="008856BD" w:rsidP="008856BD">
      <w:pPr>
        <w:spacing w:line="360" w:lineRule="auto"/>
        <w:ind w:left="720" w:firstLine="720"/>
        <w:rPr>
          <w:rFonts w:ascii="Courier New" w:hAnsi="Courier New" w:cs="Courier New"/>
        </w:rPr>
      </w:pPr>
      <w:r w:rsidRPr="008856BD">
        <w:rPr>
          <w:rFonts w:ascii="Courier New" w:hAnsi="Courier New" w:cs="Courier New"/>
        </w:rPr>
        <w:t xml:space="preserve">FROM </w:t>
      </w:r>
      <w:proofErr w:type="spellStart"/>
      <w:r w:rsidRPr="008856BD">
        <w:rPr>
          <w:rFonts w:ascii="Courier New" w:hAnsi="Courier New" w:cs="Courier New"/>
        </w:rPr>
        <w:t>Pembelian</w:t>
      </w:r>
      <w:proofErr w:type="spellEnd"/>
    </w:p>
    <w:p w14:paraId="240F598B" w14:textId="77777777" w:rsidR="008856BD" w:rsidRPr="008856BD" w:rsidRDefault="008856BD" w:rsidP="008856BD">
      <w:pPr>
        <w:spacing w:line="360" w:lineRule="auto"/>
        <w:ind w:left="720" w:firstLine="720"/>
        <w:rPr>
          <w:rFonts w:ascii="Courier New" w:hAnsi="Courier New" w:cs="Courier New"/>
        </w:rPr>
      </w:pPr>
      <w:r w:rsidRPr="008856BD">
        <w:rPr>
          <w:rFonts w:ascii="Courier New" w:hAnsi="Courier New" w:cs="Courier New"/>
        </w:rPr>
        <w:t xml:space="preserve">INNER JOIN </w:t>
      </w:r>
      <w:proofErr w:type="spellStart"/>
      <w:r w:rsidRPr="008856BD">
        <w:rPr>
          <w:rFonts w:ascii="Courier New" w:hAnsi="Courier New" w:cs="Courier New"/>
        </w:rPr>
        <w:t>Produk</w:t>
      </w:r>
      <w:proofErr w:type="spellEnd"/>
      <w:r w:rsidRPr="008856BD">
        <w:rPr>
          <w:rFonts w:ascii="Courier New" w:hAnsi="Courier New" w:cs="Courier New"/>
        </w:rPr>
        <w:t xml:space="preserve"> ON </w:t>
      </w:r>
      <w:proofErr w:type="spellStart"/>
      <w:r w:rsidRPr="008856BD">
        <w:rPr>
          <w:rFonts w:ascii="Courier New" w:hAnsi="Courier New" w:cs="Courier New"/>
        </w:rPr>
        <w:t>Pembelian.produk_id</w:t>
      </w:r>
      <w:proofErr w:type="spellEnd"/>
      <w:r w:rsidRPr="008856BD">
        <w:rPr>
          <w:rFonts w:ascii="Courier New" w:hAnsi="Courier New" w:cs="Courier New"/>
        </w:rPr>
        <w:t xml:space="preserve"> = Produk.id</w:t>
      </w:r>
    </w:p>
    <w:p w14:paraId="7BEAF133" w14:textId="77777777" w:rsidR="008856BD" w:rsidRPr="008856BD" w:rsidRDefault="008856BD" w:rsidP="008856BD">
      <w:pPr>
        <w:spacing w:line="360" w:lineRule="auto"/>
        <w:ind w:left="720" w:firstLine="720"/>
        <w:rPr>
          <w:rFonts w:ascii="Courier New" w:hAnsi="Courier New" w:cs="Courier New"/>
        </w:rPr>
      </w:pPr>
      <w:r w:rsidRPr="008856BD">
        <w:rPr>
          <w:rFonts w:ascii="Courier New" w:hAnsi="Courier New" w:cs="Courier New"/>
        </w:rPr>
        <w:t xml:space="preserve">INNER JOIN Vendor ON </w:t>
      </w:r>
      <w:proofErr w:type="spellStart"/>
      <w:r w:rsidRPr="008856BD">
        <w:rPr>
          <w:rFonts w:ascii="Courier New" w:hAnsi="Courier New" w:cs="Courier New"/>
        </w:rPr>
        <w:t>Pembelian.vendor_id</w:t>
      </w:r>
      <w:proofErr w:type="spellEnd"/>
      <w:r w:rsidRPr="008856BD">
        <w:rPr>
          <w:rFonts w:ascii="Courier New" w:hAnsi="Courier New" w:cs="Courier New"/>
        </w:rPr>
        <w:t xml:space="preserve"> = Vendor.id;</w:t>
      </w:r>
    </w:p>
    <w:p w14:paraId="4C31FEB3" w14:textId="7F342B35" w:rsidR="008856BD" w:rsidRPr="008856BD" w:rsidRDefault="008856BD" w:rsidP="00133814">
      <w:pPr>
        <w:spacing w:line="360" w:lineRule="auto"/>
      </w:pP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5A9537F5" w14:textId="77777777" w:rsidR="008856BD" w:rsidRDefault="008856BD" w:rsidP="008856BD">
      <w:pPr>
        <w:spacing w:line="360" w:lineRule="auto"/>
        <w:ind w:left="720"/>
        <w:rPr>
          <w:rFonts w:ascii="Courier New" w:hAnsi="Courier New" w:cs="Courier New"/>
        </w:rPr>
      </w:pPr>
      <w:proofErr w:type="gramStart"/>
      <w:r w:rsidRPr="008856BD">
        <w:rPr>
          <w:rFonts w:ascii="Courier New" w:hAnsi="Courier New" w:cs="Courier New"/>
        </w:rPr>
        <w:t>Script :</w:t>
      </w:r>
      <w:proofErr w:type="gramEnd"/>
    </w:p>
    <w:p w14:paraId="24EA1600" w14:textId="60518E20" w:rsidR="008856BD" w:rsidRPr="008856BD" w:rsidRDefault="008856BD" w:rsidP="008856BD">
      <w:pPr>
        <w:spacing w:line="360" w:lineRule="auto"/>
        <w:ind w:left="720"/>
        <w:rPr>
          <w:rFonts w:ascii="Courier New" w:hAnsi="Courier New" w:cs="Courier New"/>
        </w:rPr>
      </w:pPr>
      <w:r w:rsidRPr="008856BD">
        <w:rPr>
          <w:rFonts w:ascii="Courier New" w:hAnsi="Courier New" w:cs="Courier New"/>
        </w:rPr>
        <w:t xml:space="preserve">SELECT </w:t>
      </w:r>
      <w:r w:rsidRPr="008856BD">
        <w:rPr>
          <w:rFonts w:ascii="Courier New" w:hAnsi="Courier New" w:cs="Courier New"/>
        </w:rPr>
        <w:t xml:space="preserve">pesanan.id as </w:t>
      </w:r>
      <w:proofErr w:type="spellStart"/>
      <w:r w:rsidRPr="008856BD">
        <w:rPr>
          <w:rFonts w:ascii="Courier New" w:hAnsi="Courier New" w:cs="Courier New"/>
        </w:rPr>
        <w:t>pesanan_</w:t>
      </w:r>
      <w:proofErr w:type="gramStart"/>
      <w:r w:rsidRPr="008856BD">
        <w:rPr>
          <w:rFonts w:ascii="Courier New" w:hAnsi="Courier New" w:cs="Courier New"/>
        </w:rPr>
        <w:t>id,pesanan</w:t>
      </w:r>
      <w:proofErr w:type="gramEnd"/>
      <w:r w:rsidRPr="008856BD">
        <w:rPr>
          <w:rFonts w:ascii="Courier New" w:hAnsi="Courier New" w:cs="Courier New"/>
        </w:rPr>
        <w:t>.tanggal</w:t>
      </w:r>
      <w:proofErr w:type="spellEnd"/>
      <w:r w:rsidRPr="008856BD">
        <w:rPr>
          <w:rFonts w:ascii="Courier New" w:hAnsi="Courier New" w:cs="Courier New"/>
        </w:rPr>
        <w:t xml:space="preserve"> as </w:t>
      </w:r>
      <w:proofErr w:type="spellStart"/>
      <w:r w:rsidRPr="008856BD">
        <w:rPr>
          <w:rFonts w:ascii="Courier New" w:hAnsi="Courier New" w:cs="Courier New"/>
        </w:rPr>
        <w:t>tanggal_pesanan,pesanan.total</w:t>
      </w:r>
      <w:proofErr w:type="spellEnd"/>
      <w:r w:rsidRPr="008856BD">
        <w:rPr>
          <w:rFonts w:ascii="Courier New" w:hAnsi="Courier New" w:cs="Courier New"/>
        </w:rPr>
        <w:t xml:space="preserve"> as </w:t>
      </w:r>
      <w:proofErr w:type="spellStart"/>
      <w:r w:rsidRPr="008856BD">
        <w:rPr>
          <w:rFonts w:ascii="Courier New" w:hAnsi="Courier New" w:cs="Courier New"/>
        </w:rPr>
        <w:t>total_pesanan,pelanggan.nama</w:t>
      </w:r>
      <w:proofErr w:type="spellEnd"/>
      <w:r w:rsidRPr="008856BD">
        <w:rPr>
          <w:rFonts w:ascii="Courier New" w:hAnsi="Courier New" w:cs="Courier New"/>
        </w:rPr>
        <w:t xml:space="preserve"> as </w:t>
      </w:r>
      <w:proofErr w:type="spellStart"/>
      <w:r w:rsidRPr="008856BD">
        <w:rPr>
          <w:rFonts w:ascii="Courier New" w:hAnsi="Courier New" w:cs="Courier New"/>
        </w:rPr>
        <w:t>nama_pelanggan,produk.kode</w:t>
      </w:r>
      <w:proofErr w:type="spellEnd"/>
      <w:r w:rsidRPr="008856BD">
        <w:rPr>
          <w:rFonts w:ascii="Courier New" w:hAnsi="Courier New" w:cs="Courier New"/>
        </w:rPr>
        <w:t xml:space="preserve"> as </w:t>
      </w:r>
      <w:proofErr w:type="spellStart"/>
      <w:r w:rsidRPr="008856BD">
        <w:rPr>
          <w:rFonts w:ascii="Courier New" w:hAnsi="Courier New" w:cs="Courier New"/>
        </w:rPr>
        <w:t>kode_produk,produk.nama</w:t>
      </w:r>
      <w:proofErr w:type="spellEnd"/>
      <w:r w:rsidRPr="008856BD">
        <w:rPr>
          <w:rFonts w:ascii="Courier New" w:hAnsi="Courier New" w:cs="Courier New"/>
        </w:rPr>
        <w:t xml:space="preserve"> as </w:t>
      </w:r>
      <w:proofErr w:type="spellStart"/>
      <w:r w:rsidRPr="008856BD">
        <w:rPr>
          <w:rFonts w:ascii="Courier New" w:hAnsi="Courier New" w:cs="Courier New"/>
        </w:rPr>
        <w:t>nama_produk</w:t>
      </w:r>
      <w:proofErr w:type="spellEnd"/>
      <w:r w:rsidRPr="008856BD">
        <w:rPr>
          <w:rFonts w:ascii="Courier New" w:hAnsi="Courier New" w:cs="Courier New"/>
        </w:rPr>
        <w:t xml:space="preserve">, </w:t>
      </w:r>
      <w:proofErr w:type="spellStart"/>
      <w:r w:rsidRPr="008856BD">
        <w:rPr>
          <w:rFonts w:ascii="Courier New" w:hAnsi="Courier New" w:cs="Courier New"/>
        </w:rPr>
        <w:t>jenis_produk.nama</w:t>
      </w:r>
      <w:proofErr w:type="spellEnd"/>
      <w:r w:rsidRPr="008856BD">
        <w:rPr>
          <w:rFonts w:ascii="Courier New" w:hAnsi="Courier New" w:cs="Courier New"/>
        </w:rPr>
        <w:t xml:space="preserve"> as </w:t>
      </w:r>
      <w:proofErr w:type="spellStart"/>
      <w:r w:rsidRPr="008856BD">
        <w:rPr>
          <w:rFonts w:ascii="Courier New" w:hAnsi="Courier New" w:cs="Courier New"/>
        </w:rPr>
        <w:t>jenis_produk,pesanan_items.qty</w:t>
      </w:r>
      <w:proofErr w:type="spellEnd"/>
      <w:r w:rsidRPr="008856BD">
        <w:rPr>
          <w:rFonts w:ascii="Courier New" w:hAnsi="Courier New" w:cs="Courier New"/>
        </w:rPr>
        <w:t xml:space="preserve"> as </w:t>
      </w:r>
      <w:proofErr w:type="spellStart"/>
      <w:r w:rsidRPr="008856BD">
        <w:rPr>
          <w:rFonts w:ascii="Courier New" w:hAnsi="Courier New" w:cs="Courier New"/>
        </w:rPr>
        <w:t>jumlah_qty</w:t>
      </w:r>
      <w:proofErr w:type="spellEnd"/>
      <w:r w:rsidRPr="008856BD">
        <w:rPr>
          <w:rFonts w:ascii="Courier New" w:hAnsi="Courier New" w:cs="Courier New"/>
        </w:rPr>
        <w:t xml:space="preserve">, </w:t>
      </w:r>
      <w:proofErr w:type="spellStart"/>
      <w:r w:rsidRPr="008856BD">
        <w:rPr>
          <w:rFonts w:ascii="Courier New" w:hAnsi="Courier New" w:cs="Courier New"/>
        </w:rPr>
        <w:t>pesanan_items.harga_jual</w:t>
      </w:r>
      <w:proofErr w:type="spellEnd"/>
      <w:r w:rsidRPr="008856BD">
        <w:rPr>
          <w:rFonts w:ascii="Courier New" w:hAnsi="Courier New" w:cs="Courier New"/>
        </w:rPr>
        <w:t xml:space="preserve"> as </w:t>
      </w:r>
      <w:proofErr w:type="spellStart"/>
      <w:r w:rsidRPr="008856BD">
        <w:rPr>
          <w:rFonts w:ascii="Courier New" w:hAnsi="Courier New" w:cs="Courier New"/>
        </w:rPr>
        <w:t>harga_jual</w:t>
      </w:r>
      <w:proofErr w:type="spellEnd"/>
    </w:p>
    <w:p w14:paraId="435AB1B3" w14:textId="77777777" w:rsidR="008856BD" w:rsidRPr="008856BD" w:rsidRDefault="008856BD" w:rsidP="008856BD">
      <w:pPr>
        <w:spacing w:line="360" w:lineRule="auto"/>
        <w:ind w:left="720" w:firstLine="720"/>
        <w:rPr>
          <w:rFonts w:ascii="Courier New" w:hAnsi="Courier New" w:cs="Courier New"/>
        </w:rPr>
      </w:pPr>
      <w:r w:rsidRPr="008856BD">
        <w:rPr>
          <w:rFonts w:ascii="Courier New" w:hAnsi="Courier New" w:cs="Courier New"/>
        </w:rPr>
        <w:t xml:space="preserve">FROM </w:t>
      </w:r>
      <w:proofErr w:type="spellStart"/>
      <w:r w:rsidRPr="008856BD">
        <w:rPr>
          <w:rFonts w:ascii="Courier New" w:hAnsi="Courier New" w:cs="Courier New"/>
        </w:rPr>
        <w:t>Pesanan</w:t>
      </w:r>
      <w:proofErr w:type="spellEnd"/>
    </w:p>
    <w:p w14:paraId="0960069C" w14:textId="77777777" w:rsidR="008856BD" w:rsidRPr="008856BD" w:rsidRDefault="008856BD" w:rsidP="008856BD">
      <w:pPr>
        <w:spacing w:line="360" w:lineRule="auto"/>
        <w:ind w:left="720" w:firstLine="720"/>
        <w:rPr>
          <w:rFonts w:ascii="Courier New" w:hAnsi="Courier New" w:cs="Courier New"/>
        </w:rPr>
      </w:pPr>
      <w:r w:rsidRPr="008856BD">
        <w:rPr>
          <w:rFonts w:ascii="Courier New" w:hAnsi="Courier New" w:cs="Courier New"/>
        </w:rPr>
        <w:t xml:space="preserve">INNER JOIN </w:t>
      </w:r>
      <w:proofErr w:type="spellStart"/>
      <w:r w:rsidRPr="008856BD">
        <w:rPr>
          <w:rFonts w:ascii="Courier New" w:hAnsi="Courier New" w:cs="Courier New"/>
        </w:rPr>
        <w:t>Pelanggan</w:t>
      </w:r>
      <w:proofErr w:type="spellEnd"/>
      <w:r w:rsidRPr="008856BD">
        <w:rPr>
          <w:rFonts w:ascii="Courier New" w:hAnsi="Courier New" w:cs="Courier New"/>
        </w:rPr>
        <w:t xml:space="preserve"> ON </w:t>
      </w:r>
      <w:proofErr w:type="spellStart"/>
      <w:r w:rsidRPr="008856BD">
        <w:rPr>
          <w:rFonts w:ascii="Courier New" w:hAnsi="Courier New" w:cs="Courier New"/>
        </w:rPr>
        <w:t>Pesanan.pelanggan_id</w:t>
      </w:r>
      <w:proofErr w:type="spellEnd"/>
      <w:r w:rsidRPr="008856BD">
        <w:rPr>
          <w:rFonts w:ascii="Courier New" w:hAnsi="Courier New" w:cs="Courier New"/>
        </w:rPr>
        <w:t xml:space="preserve"> = Pelanggan.id</w:t>
      </w:r>
    </w:p>
    <w:p w14:paraId="43EA3556" w14:textId="77777777" w:rsidR="008856BD" w:rsidRPr="008856BD" w:rsidRDefault="008856BD" w:rsidP="008856BD">
      <w:pPr>
        <w:spacing w:line="360" w:lineRule="auto"/>
        <w:ind w:left="1440"/>
        <w:rPr>
          <w:rFonts w:ascii="Courier New" w:hAnsi="Courier New" w:cs="Courier New"/>
        </w:rPr>
      </w:pPr>
      <w:r w:rsidRPr="008856BD">
        <w:rPr>
          <w:rFonts w:ascii="Courier New" w:hAnsi="Courier New" w:cs="Courier New"/>
        </w:rPr>
        <w:t xml:space="preserve">INNER JOIN </w:t>
      </w:r>
      <w:proofErr w:type="spellStart"/>
      <w:r w:rsidRPr="008856BD">
        <w:rPr>
          <w:rFonts w:ascii="Courier New" w:hAnsi="Courier New" w:cs="Courier New"/>
        </w:rPr>
        <w:t>Pesanan_items</w:t>
      </w:r>
      <w:proofErr w:type="spellEnd"/>
      <w:r w:rsidRPr="008856BD">
        <w:rPr>
          <w:rFonts w:ascii="Courier New" w:hAnsi="Courier New" w:cs="Courier New"/>
        </w:rPr>
        <w:t xml:space="preserve"> ON Pesanan.id = </w:t>
      </w:r>
      <w:proofErr w:type="spellStart"/>
      <w:r w:rsidRPr="008856BD">
        <w:rPr>
          <w:rFonts w:ascii="Courier New" w:hAnsi="Courier New" w:cs="Courier New"/>
        </w:rPr>
        <w:t>Pesanan_</w:t>
      </w:r>
      <w:proofErr w:type="gramStart"/>
      <w:r w:rsidRPr="008856BD">
        <w:rPr>
          <w:rFonts w:ascii="Courier New" w:hAnsi="Courier New" w:cs="Courier New"/>
        </w:rPr>
        <w:t>items.pesanan</w:t>
      </w:r>
      <w:proofErr w:type="gramEnd"/>
      <w:r w:rsidRPr="008856BD">
        <w:rPr>
          <w:rFonts w:ascii="Courier New" w:hAnsi="Courier New" w:cs="Courier New"/>
        </w:rPr>
        <w:t>_id</w:t>
      </w:r>
      <w:proofErr w:type="spellEnd"/>
    </w:p>
    <w:p w14:paraId="0B0CF398" w14:textId="77777777" w:rsidR="008856BD" w:rsidRPr="008856BD" w:rsidRDefault="008856BD" w:rsidP="008856BD">
      <w:pPr>
        <w:spacing w:line="360" w:lineRule="auto"/>
        <w:ind w:left="720" w:firstLine="720"/>
        <w:rPr>
          <w:rFonts w:ascii="Courier New" w:hAnsi="Courier New" w:cs="Courier New"/>
        </w:rPr>
      </w:pPr>
      <w:r w:rsidRPr="008856BD">
        <w:rPr>
          <w:rFonts w:ascii="Courier New" w:hAnsi="Courier New" w:cs="Courier New"/>
        </w:rPr>
        <w:t xml:space="preserve">INNER JOIN </w:t>
      </w:r>
      <w:proofErr w:type="spellStart"/>
      <w:r w:rsidRPr="008856BD">
        <w:rPr>
          <w:rFonts w:ascii="Courier New" w:hAnsi="Courier New" w:cs="Courier New"/>
        </w:rPr>
        <w:t>Produk</w:t>
      </w:r>
      <w:proofErr w:type="spellEnd"/>
      <w:r w:rsidRPr="008856BD">
        <w:rPr>
          <w:rFonts w:ascii="Courier New" w:hAnsi="Courier New" w:cs="Courier New"/>
        </w:rPr>
        <w:t xml:space="preserve"> ON </w:t>
      </w:r>
      <w:proofErr w:type="spellStart"/>
      <w:r w:rsidRPr="008856BD">
        <w:rPr>
          <w:rFonts w:ascii="Courier New" w:hAnsi="Courier New" w:cs="Courier New"/>
        </w:rPr>
        <w:t>Pesanan_</w:t>
      </w:r>
      <w:proofErr w:type="gramStart"/>
      <w:r w:rsidRPr="008856BD">
        <w:rPr>
          <w:rFonts w:ascii="Courier New" w:hAnsi="Courier New" w:cs="Courier New"/>
        </w:rPr>
        <w:t>items.produk</w:t>
      </w:r>
      <w:proofErr w:type="gramEnd"/>
      <w:r w:rsidRPr="008856BD">
        <w:rPr>
          <w:rFonts w:ascii="Courier New" w:hAnsi="Courier New" w:cs="Courier New"/>
        </w:rPr>
        <w:t>_id</w:t>
      </w:r>
      <w:proofErr w:type="spellEnd"/>
      <w:r w:rsidRPr="008856BD">
        <w:rPr>
          <w:rFonts w:ascii="Courier New" w:hAnsi="Courier New" w:cs="Courier New"/>
        </w:rPr>
        <w:t xml:space="preserve"> = Produk.id</w:t>
      </w:r>
    </w:p>
    <w:p w14:paraId="00000044" w14:textId="0AE9CF69" w:rsidR="00C25193" w:rsidRDefault="008856BD" w:rsidP="008856BD">
      <w:pPr>
        <w:spacing w:line="360" w:lineRule="auto"/>
        <w:ind w:left="1440"/>
      </w:pPr>
      <w:r w:rsidRPr="008856BD">
        <w:rPr>
          <w:rFonts w:ascii="Courier New" w:hAnsi="Courier New" w:cs="Courier New"/>
        </w:rPr>
        <w:t xml:space="preserve">INNER JOIN </w:t>
      </w:r>
      <w:proofErr w:type="spellStart"/>
      <w:r w:rsidRPr="008856BD">
        <w:rPr>
          <w:rFonts w:ascii="Courier New" w:hAnsi="Courier New" w:cs="Courier New"/>
        </w:rPr>
        <w:t>Jenis_produk</w:t>
      </w:r>
      <w:proofErr w:type="spellEnd"/>
      <w:r w:rsidRPr="008856BD">
        <w:rPr>
          <w:rFonts w:ascii="Courier New" w:hAnsi="Courier New" w:cs="Courier New"/>
        </w:rPr>
        <w:t xml:space="preserve"> ON </w:t>
      </w:r>
      <w:proofErr w:type="spellStart"/>
      <w:r w:rsidRPr="008856BD">
        <w:rPr>
          <w:rFonts w:ascii="Courier New" w:hAnsi="Courier New" w:cs="Courier New"/>
        </w:rPr>
        <w:t>Produk.jenis_produk_id</w:t>
      </w:r>
      <w:proofErr w:type="spellEnd"/>
      <w:r w:rsidRPr="008856BD">
        <w:rPr>
          <w:rFonts w:ascii="Courier New" w:hAnsi="Courier New" w:cs="Courier New"/>
        </w:rPr>
        <w:t xml:space="preserve"> = Jenis_produk.id;</w:t>
      </w: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E916B" w14:textId="77777777" w:rsidR="004E2032" w:rsidRDefault="004E2032">
      <w:r>
        <w:separator/>
      </w:r>
    </w:p>
  </w:endnote>
  <w:endnote w:type="continuationSeparator" w:id="0">
    <w:p w14:paraId="1320502B" w14:textId="77777777" w:rsidR="004E2032" w:rsidRDefault="004E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50BA" w14:textId="77777777" w:rsidR="004E2032" w:rsidRDefault="004E2032">
      <w:r>
        <w:separator/>
      </w:r>
    </w:p>
  </w:footnote>
  <w:footnote w:type="continuationSeparator" w:id="0">
    <w:p w14:paraId="1E4E3DD0" w14:textId="77777777" w:rsidR="004E2032" w:rsidRDefault="004E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6396578">
    <w:abstractNumId w:val="0"/>
  </w:num>
  <w:num w:numId="2" w16cid:durableId="1510177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357042"/>
    <w:rsid w:val="003936D2"/>
    <w:rsid w:val="004E06BF"/>
    <w:rsid w:val="004E2032"/>
    <w:rsid w:val="004F63DF"/>
    <w:rsid w:val="005E35B0"/>
    <w:rsid w:val="00650EF3"/>
    <w:rsid w:val="006F1230"/>
    <w:rsid w:val="008747AC"/>
    <w:rsid w:val="008856BD"/>
    <w:rsid w:val="00911D37"/>
    <w:rsid w:val="00C25193"/>
    <w:rsid w:val="00CA71F3"/>
    <w:rsid w:val="00E179D3"/>
    <w:rsid w:val="00E22776"/>
    <w:rsid w:val="00E83978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Dicky Wahyu</dc:creator>
  <cp:lastModifiedBy>Dicky Wahyu</cp:lastModifiedBy>
  <cp:revision>3</cp:revision>
  <dcterms:created xsi:type="dcterms:W3CDTF">2023-10-14T21:35:00Z</dcterms:created>
  <dcterms:modified xsi:type="dcterms:W3CDTF">2023-10-14T21:52:00Z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